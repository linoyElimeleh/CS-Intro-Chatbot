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F1F1CFE" w14:textId="538126FB" w:rsidR="00F21687" w:rsidRPr="00633ECC" w:rsidRDefault="00930B01" w:rsidP="001C254C">
      <w:pPr>
        <w:spacing w:before="240" w:after="240"/>
        <w:rPr>
          <w:rFonts w:asciiTheme="majorBidi" w:hAnsiTheme="majorBidi" w:cstheme="majorBidi"/>
          <w:b/>
          <w:bCs/>
          <w:sz w:val="32"/>
          <w:szCs w:val="32"/>
        </w:rPr>
      </w:pPr>
      <w:r w:rsidRPr="00633ECC">
        <w:rPr>
          <w:rFonts w:asciiTheme="majorBidi" w:hAnsiTheme="majorBidi" w:cstheme="majorBidi"/>
          <w:b/>
          <w:bCs/>
          <w:sz w:val="32"/>
          <w:szCs w:val="32"/>
        </w:rPr>
        <w:t>Homework</w:t>
      </w:r>
      <w:r w:rsidR="003E71F6" w:rsidRPr="00633EC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36617">
        <w:rPr>
          <w:rFonts w:asciiTheme="majorBidi" w:hAnsiTheme="majorBidi" w:cstheme="majorBidi"/>
          <w:b/>
          <w:bCs/>
          <w:sz w:val="32"/>
          <w:szCs w:val="32"/>
        </w:rPr>
        <w:t>8</w:t>
      </w:r>
      <w:r w:rsidR="003E71F6" w:rsidRPr="00633ECC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633ECC" w:rsidRPr="00633EC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36617">
        <w:rPr>
          <w:rFonts w:asciiTheme="majorBidi" w:hAnsiTheme="majorBidi" w:cstheme="majorBidi"/>
          <w:b/>
          <w:bCs/>
          <w:sz w:val="32"/>
          <w:szCs w:val="32"/>
        </w:rPr>
        <w:t>Social Network</w:t>
      </w:r>
    </w:p>
    <w:p w14:paraId="46902431" w14:textId="1722D404" w:rsidR="004C1FBF" w:rsidRDefault="004C1FBF" w:rsidP="004C1FBF">
      <w:pPr>
        <w:spacing w:before="120" w:after="120" w:line="340" w:lineRule="exac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</w:rPr>
        <w:t xml:space="preserve">In lectures 8-2 and 9-1 we began </w:t>
      </w:r>
      <w:r w:rsidR="000F46B6">
        <w:rPr>
          <w:rFonts w:asciiTheme="majorBidi" w:hAnsiTheme="majorBidi" w:cstheme="majorBidi"/>
        </w:rPr>
        <w:t xml:space="preserve">discussing </w:t>
      </w:r>
      <w:r w:rsidRPr="004C1FBF">
        <w:rPr>
          <w:rFonts w:asciiTheme="majorBidi" w:hAnsiTheme="majorBidi" w:cstheme="majorBidi"/>
          <w:i/>
          <w:iCs/>
        </w:rPr>
        <w:t>Object Oriented Programming</w:t>
      </w:r>
      <w:r>
        <w:rPr>
          <w:rFonts w:asciiTheme="majorBidi" w:hAnsiTheme="majorBidi" w:cstheme="majorBidi"/>
        </w:rPr>
        <w:t>, introducing a new terminology and many new concepts. This exercise practice</w:t>
      </w:r>
      <w:r w:rsidR="005B254B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everything that was </w:t>
      </w:r>
      <w:r w:rsidR="000F46B6">
        <w:rPr>
          <w:rFonts w:asciiTheme="majorBidi" w:hAnsiTheme="majorBidi" w:cstheme="majorBidi"/>
        </w:rPr>
        <w:t xml:space="preserve">discussed </w:t>
      </w:r>
      <w:r>
        <w:rPr>
          <w:rFonts w:asciiTheme="majorBidi" w:hAnsiTheme="majorBidi" w:cstheme="majorBidi"/>
        </w:rPr>
        <w:t xml:space="preserve">in these lectures, and more. After completing it, you will have a solid </w:t>
      </w:r>
      <w:r w:rsidR="0008248F">
        <w:rPr>
          <w:rFonts w:asciiTheme="majorBidi" w:hAnsiTheme="majorBidi" w:cstheme="majorBidi"/>
        </w:rPr>
        <w:t xml:space="preserve">grasp </w:t>
      </w:r>
      <w:r>
        <w:rPr>
          <w:rFonts w:asciiTheme="majorBidi" w:hAnsiTheme="majorBidi" w:cstheme="majorBidi"/>
        </w:rPr>
        <w:t>of object-oriented programming. The exercise implements a social network, using a more realistic architecture than the one used in the midterm exam.</w:t>
      </w:r>
    </w:p>
    <w:p w14:paraId="27E5D20F" w14:textId="731D4FED" w:rsidR="007055F3" w:rsidRPr="004C1FBF" w:rsidRDefault="00BE743A" w:rsidP="004C1FBF">
      <w:pPr>
        <w:spacing w:before="120" w:after="120" w:line="340" w:lineRule="exac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Users</w:t>
      </w:r>
    </w:p>
    <w:p w14:paraId="675A5A68" w14:textId="3509985A" w:rsidR="007055F3" w:rsidRDefault="00A065A9" w:rsidP="00255A82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Each user </w:t>
      </w:r>
      <w:r w:rsidR="003D230B">
        <w:rPr>
          <w:rFonts w:asciiTheme="majorBidi" w:hAnsiTheme="majorBidi" w:cstheme="majorBidi"/>
        </w:rPr>
        <w:t xml:space="preserve">in the network </w:t>
      </w:r>
      <w:r>
        <w:rPr>
          <w:rFonts w:asciiTheme="majorBidi" w:hAnsiTheme="majorBidi" w:cstheme="majorBidi"/>
        </w:rPr>
        <w:t>is represente</w:t>
      </w:r>
      <w:r w:rsidR="00061441"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 as an instance of a </w:t>
      </w:r>
      <w:r w:rsidRPr="00061441">
        <w:rPr>
          <w:rStyle w:val="code"/>
        </w:rPr>
        <w:t>User</w:t>
      </w:r>
      <w:r>
        <w:rPr>
          <w:rFonts w:asciiTheme="majorBidi" w:hAnsiTheme="majorBidi" w:cstheme="majorBidi"/>
        </w:rPr>
        <w:t xml:space="preserve"> class. The </w:t>
      </w:r>
      <w:r w:rsidR="00061441" w:rsidRPr="00061441">
        <w:rPr>
          <w:rStyle w:val="code"/>
        </w:rPr>
        <w:t>U</w:t>
      </w:r>
      <w:r w:rsidRPr="00061441">
        <w:rPr>
          <w:rStyle w:val="code"/>
        </w:rPr>
        <w:t>ser</w:t>
      </w:r>
      <w:r>
        <w:rPr>
          <w:rFonts w:asciiTheme="majorBidi" w:hAnsiTheme="majorBidi" w:cstheme="majorBidi"/>
        </w:rPr>
        <w:t xml:space="preserve"> class has three </w:t>
      </w:r>
      <w:r w:rsidRPr="00A065A9">
        <w:rPr>
          <w:rFonts w:asciiTheme="majorBidi" w:hAnsiTheme="majorBidi" w:cstheme="majorBidi"/>
          <w:i/>
          <w:iCs/>
        </w:rPr>
        <w:t>fields</w:t>
      </w:r>
      <w:r>
        <w:rPr>
          <w:rFonts w:asciiTheme="majorBidi" w:hAnsiTheme="majorBidi" w:cstheme="majorBidi"/>
        </w:rPr>
        <w:t xml:space="preserve">: the user’s </w:t>
      </w:r>
      <w:r w:rsidRPr="00A065A9">
        <w:rPr>
          <w:rStyle w:val="code"/>
        </w:rPr>
        <w:t>name</w:t>
      </w:r>
      <w:r>
        <w:rPr>
          <w:rFonts w:asciiTheme="majorBidi" w:hAnsiTheme="majorBidi" w:cstheme="majorBidi"/>
        </w:rPr>
        <w:t xml:space="preserve"> (a string), a </w:t>
      </w:r>
      <w:r w:rsidR="00061441">
        <w:rPr>
          <w:rStyle w:val="code"/>
        </w:rPr>
        <w:t>follows</w:t>
      </w:r>
      <w:r w:rsidR="003D230B">
        <w:rPr>
          <w:rFonts w:asciiTheme="majorBidi" w:hAnsiTheme="majorBidi" w:cstheme="majorBidi"/>
        </w:rPr>
        <w:t xml:space="preserve"> array, </w:t>
      </w:r>
      <w:r>
        <w:rPr>
          <w:rFonts w:asciiTheme="majorBidi" w:hAnsiTheme="majorBidi" w:cstheme="majorBidi"/>
        </w:rPr>
        <w:t>represent</w:t>
      </w:r>
      <w:r w:rsidR="003D230B">
        <w:rPr>
          <w:rFonts w:asciiTheme="majorBidi" w:hAnsiTheme="majorBidi" w:cstheme="majorBidi"/>
        </w:rPr>
        <w:t>ing</w:t>
      </w:r>
      <w:r>
        <w:rPr>
          <w:rFonts w:asciiTheme="majorBidi" w:hAnsiTheme="majorBidi" w:cstheme="majorBidi"/>
        </w:rPr>
        <w:t xml:space="preserve"> </w:t>
      </w:r>
      <w:r w:rsidR="00061441">
        <w:rPr>
          <w:rFonts w:asciiTheme="majorBidi" w:hAnsiTheme="majorBidi" w:cstheme="majorBidi"/>
        </w:rPr>
        <w:t xml:space="preserve">a maximal number of </w:t>
      </w:r>
      <w:r>
        <w:rPr>
          <w:rFonts w:asciiTheme="majorBidi" w:hAnsiTheme="majorBidi" w:cstheme="majorBidi"/>
        </w:rPr>
        <w:t xml:space="preserve">names that the user </w:t>
      </w:r>
      <w:r w:rsidR="00061441">
        <w:rPr>
          <w:rFonts w:asciiTheme="majorBidi" w:hAnsiTheme="majorBidi" w:cstheme="majorBidi"/>
        </w:rPr>
        <w:t xml:space="preserve">can </w:t>
      </w:r>
      <w:r>
        <w:rPr>
          <w:rFonts w:asciiTheme="majorBidi" w:hAnsiTheme="majorBidi" w:cstheme="majorBidi"/>
        </w:rPr>
        <w:t xml:space="preserve">follow (each name is a string), and </w:t>
      </w:r>
      <w:r w:rsidRPr="00A065A9">
        <w:rPr>
          <w:rStyle w:val="code"/>
        </w:rPr>
        <w:t>fCount</w:t>
      </w:r>
      <w:r>
        <w:rPr>
          <w:rFonts w:asciiTheme="majorBidi" w:hAnsiTheme="majorBidi" w:cstheme="majorBidi"/>
        </w:rPr>
        <w:t xml:space="preserve">, an </w:t>
      </w:r>
      <w:r w:rsidRPr="00A065A9">
        <w:rPr>
          <w:rStyle w:val="code"/>
        </w:rPr>
        <w:t>int</w:t>
      </w:r>
      <w:r>
        <w:rPr>
          <w:rFonts w:asciiTheme="majorBidi" w:hAnsiTheme="majorBidi" w:cstheme="majorBidi"/>
        </w:rPr>
        <w:t xml:space="preserve"> variable that stores the </w:t>
      </w:r>
      <w:r w:rsidRPr="00952E00">
        <w:rPr>
          <w:rFonts w:asciiTheme="majorBidi" w:hAnsiTheme="majorBidi" w:cstheme="majorBidi"/>
          <w:i/>
          <w:iCs/>
        </w:rPr>
        <w:t>actual</w:t>
      </w:r>
      <w:r>
        <w:rPr>
          <w:rFonts w:asciiTheme="majorBidi" w:hAnsiTheme="majorBidi" w:cstheme="majorBidi"/>
        </w:rPr>
        <w:t xml:space="preserve"> number of names that the user follows. Below </w:t>
      </w:r>
      <w:r w:rsidR="003D230B">
        <w:rPr>
          <w:rFonts w:asciiTheme="majorBidi" w:hAnsiTheme="majorBidi" w:cstheme="majorBidi"/>
        </w:rPr>
        <w:t xml:space="preserve">are </w:t>
      </w:r>
      <w:r w:rsidR="00255A82">
        <w:rPr>
          <w:rFonts w:asciiTheme="majorBidi" w:hAnsiTheme="majorBidi" w:cstheme="majorBidi"/>
        </w:rPr>
        <w:t>example</w:t>
      </w:r>
      <w:r w:rsidR="003D230B">
        <w:rPr>
          <w:rFonts w:asciiTheme="majorBidi" w:hAnsiTheme="majorBidi" w:cstheme="majorBidi"/>
        </w:rPr>
        <w:t>s</w:t>
      </w:r>
      <w:r w:rsidR="00255A82">
        <w:rPr>
          <w:rFonts w:asciiTheme="majorBidi" w:hAnsiTheme="majorBidi" w:cstheme="majorBidi"/>
        </w:rPr>
        <w:t xml:space="preserve"> of two </w:t>
      </w:r>
      <w:r w:rsidR="00437461">
        <w:rPr>
          <w:rFonts w:asciiTheme="majorBidi" w:hAnsiTheme="majorBidi" w:cstheme="majorBidi"/>
        </w:rPr>
        <w:t xml:space="preserve">typical </w:t>
      </w:r>
      <w:r w:rsidR="00437461" w:rsidRPr="00437461">
        <w:rPr>
          <w:rStyle w:val="code"/>
        </w:rPr>
        <w:t>User</w:t>
      </w:r>
      <w:r w:rsidR="00437461">
        <w:rPr>
          <w:rFonts w:asciiTheme="majorBidi" w:hAnsiTheme="majorBidi" w:cstheme="majorBidi"/>
        </w:rPr>
        <w:t xml:space="preserve"> </w:t>
      </w:r>
      <w:r w:rsidR="00255A82">
        <w:rPr>
          <w:rFonts w:asciiTheme="majorBidi" w:hAnsiTheme="majorBidi" w:cstheme="majorBidi"/>
        </w:rPr>
        <w:t>objects</w:t>
      </w:r>
      <w:r w:rsidR="003D230B">
        <w:rPr>
          <w:rFonts w:asciiTheme="majorBidi" w:hAnsiTheme="majorBidi" w:cstheme="majorBidi"/>
        </w:rPr>
        <w:t>:</w:t>
      </w:r>
    </w:p>
    <w:p w14:paraId="6567CC22" w14:textId="0D650D3A" w:rsidR="009347D3" w:rsidRDefault="00896103" w:rsidP="009347D3">
      <w:pPr>
        <w:spacing w:before="120" w:after="120"/>
        <w:rPr>
          <w:rFonts w:asciiTheme="majorBidi" w:hAnsiTheme="majorBidi" w:cstheme="majorBidi"/>
        </w:rPr>
      </w:pPr>
      <w:r w:rsidRPr="00896103">
        <w:rPr>
          <w:rFonts w:asciiTheme="majorBidi" w:hAnsiTheme="majorBidi" w:cstheme="majorBidi"/>
          <w:noProof/>
        </w:rPr>
        <w:drawing>
          <wp:inline distT="0" distB="0" distL="0" distR="0" wp14:anchorId="78B91B72" wp14:editId="7C5E7BB7">
            <wp:extent cx="5693134" cy="1948097"/>
            <wp:effectExtent l="0" t="0" r="0" b="0"/>
            <wp:docPr id="204026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61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892" cy="19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E4A0" w14:textId="0B991E6F" w:rsidR="00474B6C" w:rsidRDefault="00A065A9" w:rsidP="00474B6C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Because arrays have a fixed size, we must decide in advance how many names each user </w:t>
      </w:r>
      <w:r w:rsidR="00437461">
        <w:rPr>
          <w:rFonts w:asciiTheme="majorBidi" w:hAnsiTheme="majorBidi" w:cstheme="majorBidi"/>
        </w:rPr>
        <w:t xml:space="preserve">can potentially </w:t>
      </w:r>
      <w:r>
        <w:rPr>
          <w:rFonts w:asciiTheme="majorBidi" w:hAnsiTheme="majorBidi" w:cstheme="majorBidi"/>
        </w:rPr>
        <w:t xml:space="preserve">follow. In </w:t>
      </w:r>
      <w:r w:rsidR="003D230B">
        <w:rPr>
          <w:rFonts w:asciiTheme="majorBidi" w:hAnsiTheme="majorBidi" w:cstheme="majorBidi"/>
        </w:rPr>
        <w:t xml:space="preserve">this </w:t>
      </w:r>
      <w:r w:rsidR="002556D7">
        <w:rPr>
          <w:rFonts w:asciiTheme="majorBidi" w:hAnsiTheme="majorBidi" w:cstheme="majorBidi"/>
        </w:rPr>
        <w:t xml:space="preserve">example </w:t>
      </w:r>
      <w:r>
        <w:rPr>
          <w:rFonts w:asciiTheme="majorBidi" w:hAnsiTheme="majorBidi" w:cstheme="majorBidi"/>
        </w:rPr>
        <w:t xml:space="preserve">we decide that </w:t>
      </w:r>
      <w:r w:rsidRPr="00A065A9">
        <w:rPr>
          <w:rStyle w:val="code"/>
        </w:rPr>
        <w:t>maxfCount</w:t>
      </w:r>
      <w:r>
        <w:rPr>
          <w:rFonts w:asciiTheme="majorBidi" w:hAnsiTheme="majorBidi" w:cstheme="majorBidi"/>
        </w:rPr>
        <w:t xml:space="preserve"> </w:t>
      </w:r>
      <w:r w:rsidR="003D230B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 xml:space="preserve"> 10</w:t>
      </w:r>
      <w:r w:rsidR="00960C93">
        <w:rPr>
          <w:rFonts w:asciiTheme="majorBidi" w:hAnsiTheme="majorBidi" w:cstheme="majorBidi"/>
        </w:rPr>
        <w:t xml:space="preserve">, implying that </w:t>
      </w:r>
      <w:r w:rsidR="00952E00">
        <w:rPr>
          <w:rFonts w:asciiTheme="majorBidi" w:hAnsiTheme="majorBidi" w:cstheme="majorBidi"/>
        </w:rPr>
        <w:t xml:space="preserve">each user can </w:t>
      </w:r>
      <w:r w:rsidR="003D230B">
        <w:rPr>
          <w:rFonts w:asciiTheme="majorBidi" w:hAnsiTheme="majorBidi" w:cstheme="majorBidi"/>
        </w:rPr>
        <w:t xml:space="preserve">potentially </w:t>
      </w:r>
      <w:r w:rsidR="00952E00">
        <w:rPr>
          <w:rFonts w:asciiTheme="majorBidi" w:hAnsiTheme="majorBidi" w:cstheme="majorBidi"/>
        </w:rPr>
        <w:t xml:space="preserve">follow </w:t>
      </w:r>
      <w:r w:rsidR="00061441">
        <w:rPr>
          <w:rFonts w:asciiTheme="majorBidi" w:hAnsiTheme="majorBidi" w:cstheme="majorBidi"/>
        </w:rPr>
        <w:t xml:space="preserve">at most </w:t>
      </w:r>
      <w:r w:rsidR="00952E00">
        <w:rPr>
          <w:rFonts w:asciiTheme="majorBidi" w:hAnsiTheme="majorBidi" w:cstheme="majorBidi"/>
        </w:rPr>
        <w:t xml:space="preserve">10 names. </w:t>
      </w:r>
      <w:r w:rsidR="005E7DA5">
        <w:rPr>
          <w:rFonts w:asciiTheme="majorBidi" w:hAnsiTheme="majorBidi" w:cstheme="majorBidi"/>
        </w:rPr>
        <w:t xml:space="preserve">Here is </w:t>
      </w:r>
      <w:r w:rsidR="00437461">
        <w:rPr>
          <w:rFonts w:asciiTheme="majorBidi" w:hAnsiTheme="majorBidi" w:cstheme="majorBidi"/>
        </w:rPr>
        <w:t xml:space="preserve">the beginning of the </w:t>
      </w:r>
      <w:r w:rsidR="005E7DA5" w:rsidRPr="005E7DA5">
        <w:rPr>
          <w:rStyle w:val="code"/>
        </w:rPr>
        <w:t>User</w:t>
      </w:r>
      <w:r w:rsidR="005E7DA5">
        <w:rPr>
          <w:rFonts w:asciiTheme="majorBidi" w:hAnsiTheme="majorBidi" w:cstheme="majorBidi"/>
        </w:rPr>
        <w:t xml:space="preserve"> class </w:t>
      </w:r>
      <w:r w:rsidR="00437461">
        <w:rPr>
          <w:rFonts w:asciiTheme="majorBidi" w:hAnsiTheme="majorBidi" w:cstheme="majorBidi"/>
        </w:rPr>
        <w:t>declaration</w:t>
      </w:r>
      <w:r w:rsidR="005E7DA5">
        <w:rPr>
          <w:rFonts w:asciiTheme="majorBidi" w:hAnsiTheme="majorBidi" w:cstheme="majorBidi"/>
        </w:rPr>
        <w:t xml:space="preserve">, </w:t>
      </w:r>
      <w:r w:rsidR="00437461">
        <w:rPr>
          <w:rFonts w:asciiTheme="majorBidi" w:hAnsiTheme="majorBidi" w:cstheme="majorBidi"/>
        </w:rPr>
        <w:t>specifying</w:t>
      </w:r>
      <w:r w:rsidR="005E7DA5">
        <w:rPr>
          <w:rFonts w:asciiTheme="majorBidi" w:hAnsiTheme="majorBidi" w:cstheme="majorBidi"/>
        </w:rPr>
        <w:t xml:space="preserve"> how </w:t>
      </w:r>
      <w:r w:rsidR="005E7DA5" w:rsidRPr="005E7DA5">
        <w:rPr>
          <w:rStyle w:val="code"/>
        </w:rPr>
        <w:t>User</w:t>
      </w:r>
      <w:r w:rsidR="005E7DA5">
        <w:rPr>
          <w:rFonts w:asciiTheme="majorBidi" w:hAnsiTheme="majorBidi" w:cstheme="majorBidi"/>
        </w:rPr>
        <w:t xml:space="preserve"> objects are represented, and how they are constructed:</w:t>
      </w:r>
    </w:p>
    <w:p w14:paraId="0F7148E4" w14:textId="77777777" w:rsidR="00474B6C" w:rsidRPr="00474B6C" w:rsidRDefault="00474B6C" w:rsidP="002556D7">
      <w:pPr>
        <w:shd w:val="clear" w:color="auto" w:fill="FFFFFF"/>
        <w:spacing w:before="240"/>
        <w:ind w:left="851" w:hanging="142"/>
        <w:rPr>
          <w:rFonts w:asciiTheme="majorBidi" w:hAnsiTheme="majorBidi" w:cstheme="majorBidi"/>
          <w:color w:val="3B3B3B"/>
          <w:sz w:val="18"/>
          <w:szCs w:val="18"/>
        </w:rPr>
      </w:pPr>
      <w:r w:rsidRPr="00474B6C">
        <w:rPr>
          <w:rFonts w:asciiTheme="majorBidi" w:hAnsiTheme="majorBidi" w:cstheme="majorBidi"/>
          <w:color w:val="008000"/>
          <w:sz w:val="18"/>
          <w:szCs w:val="18"/>
        </w:rPr>
        <w:t>/** Represents a user in a social network. A user is characterized by a name, a list of</w:t>
      </w:r>
    </w:p>
    <w:p w14:paraId="08061152" w14:textId="0C4BAEBD" w:rsidR="00474B6C" w:rsidRPr="00474B6C" w:rsidRDefault="00474B6C" w:rsidP="00474B6C">
      <w:pPr>
        <w:shd w:val="clear" w:color="auto" w:fill="FFFFFF"/>
        <w:ind w:left="851" w:hanging="142"/>
        <w:rPr>
          <w:rFonts w:asciiTheme="majorBidi" w:hAnsiTheme="majorBidi" w:cstheme="majorBidi"/>
          <w:color w:val="3B3B3B"/>
          <w:sz w:val="18"/>
          <w:szCs w:val="18"/>
        </w:rPr>
      </w:pPr>
      <w:r w:rsidRPr="00474B6C">
        <w:rPr>
          <w:rFonts w:asciiTheme="majorBidi" w:hAnsiTheme="majorBidi" w:cstheme="majorBidi"/>
          <w:color w:val="008000"/>
          <w:sz w:val="18"/>
          <w:szCs w:val="18"/>
        </w:rPr>
        <w:t xml:space="preserve"> *  </w:t>
      </w:r>
      <w:r w:rsidR="00437461">
        <w:rPr>
          <w:rFonts w:asciiTheme="majorBidi" w:hAnsiTheme="majorBidi" w:cstheme="majorBidi"/>
          <w:color w:val="008000"/>
          <w:sz w:val="18"/>
          <w:szCs w:val="18"/>
        </w:rPr>
        <w:t xml:space="preserve"> </w:t>
      </w:r>
      <w:r w:rsidRPr="00474B6C">
        <w:rPr>
          <w:rFonts w:asciiTheme="majorBidi" w:hAnsiTheme="majorBidi" w:cstheme="majorBidi"/>
          <w:color w:val="008000"/>
          <w:sz w:val="18"/>
          <w:szCs w:val="18"/>
        </w:rPr>
        <w:t>user names that the user follows, and the list's size. */</w:t>
      </w:r>
    </w:p>
    <w:p w14:paraId="6BD33CFF" w14:textId="77777777" w:rsidR="00474B6C" w:rsidRPr="00474B6C" w:rsidRDefault="00474B6C" w:rsidP="00474B6C">
      <w:pPr>
        <w:shd w:val="clear" w:color="auto" w:fill="FFFFFF"/>
        <w:ind w:left="851" w:hanging="142"/>
        <w:rPr>
          <w:rFonts w:ascii="Consolas" w:hAnsi="Consolas" w:cs="Consolas"/>
          <w:color w:val="000000" w:themeColor="text1"/>
          <w:sz w:val="18"/>
          <w:szCs w:val="18"/>
        </w:rPr>
      </w:pPr>
      <w:r w:rsidRPr="00474B6C">
        <w:rPr>
          <w:rFonts w:ascii="Consolas" w:hAnsi="Consolas" w:cs="Consolas"/>
          <w:color w:val="000000" w:themeColor="text1"/>
          <w:sz w:val="18"/>
          <w:szCs w:val="18"/>
        </w:rPr>
        <w:t xml:space="preserve">public class </w:t>
      </w:r>
      <w:r w:rsidRPr="00892843">
        <w:rPr>
          <w:rFonts w:ascii="Consolas" w:hAnsi="Consolas" w:cs="Consolas"/>
          <w:b/>
          <w:bCs/>
          <w:color w:val="000000" w:themeColor="text1"/>
          <w:sz w:val="18"/>
          <w:szCs w:val="18"/>
        </w:rPr>
        <w:t>User {</w:t>
      </w:r>
    </w:p>
    <w:p w14:paraId="21D7E40C" w14:textId="77777777" w:rsidR="00474B6C" w:rsidRPr="00474B6C" w:rsidRDefault="00474B6C" w:rsidP="00474B6C">
      <w:pPr>
        <w:shd w:val="clear" w:color="auto" w:fill="FFFFFF"/>
        <w:ind w:left="851" w:hanging="142"/>
        <w:rPr>
          <w:rFonts w:ascii="Consolas" w:hAnsi="Consolas" w:cs="Consolas"/>
          <w:color w:val="3B3B3B"/>
          <w:sz w:val="18"/>
          <w:szCs w:val="18"/>
        </w:rPr>
      </w:pPr>
    </w:p>
    <w:p w14:paraId="725458ED" w14:textId="77777777" w:rsidR="00474B6C" w:rsidRPr="00474B6C" w:rsidRDefault="00474B6C" w:rsidP="00474B6C">
      <w:pPr>
        <w:shd w:val="clear" w:color="auto" w:fill="FFFFFF"/>
        <w:ind w:left="851" w:hanging="142"/>
        <w:rPr>
          <w:rFonts w:ascii="Consolas" w:hAnsi="Consolas" w:cs="Consolas"/>
          <w:color w:val="3B3B3B"/>
          <w:sz w:val="18"/>
          <w:szCs w:val="18"/>
        </w:rPr>
      </w:pPr>
      <w:r w:rsidRPr="00474B6C">
        <w:rPr>
          <w:rFonts w:ascii="Consolas" w:hAnsi="Consolas" w:cs="Consolas"/>
          <w:color w:val="3B3B3B"/>
          <w:sz w:val="18"/>
          <w:szCs w:val="18"/>
        </w:rPr>
        <w:t xml:space="preserve">    </w:t>
      </w:r>
      <w:r w:rsidRPr="00474B6C">
        <w:rPr>
          <w:rFonts w:asciiTheme="majorBidi" w:hAnsiTheme="majorBidi" w:cstheme="majorBidi"/>
          <w:color w:val="008000"/>
          <w:sz w:val="18"/>
          <w:szCs w:val="18"/>
        </w:rPr>
        <w:t>// Maximum number of users that a user can follow</w:t>
      </w:r>
    </w:p>
    <w:p w14:paraId="28E4819F" w14:textId="77777777" w:rsidR="00474B6C" w:rsidRPr="00474B6C" w:rsidRDefault="00474B6C" w:rsidP="00474B6C">
      <w:pPr>
        <w:shd w:val="clear" w:color="auto" w:fill="FFFFFF"/>
        <w:ind w:left="851" w:hanging="142"/>
        <w:rPr>
          <w:rFonts w:ascii="Consolas" w:hAnsi="Consolas" w:cs="Consolas"/>
          <w:color w:val="000000" w:themeColor="text1"/>
          <w:sz w:val="18"/>
          <w:szCs w:val="18"/>
        </w:rPr>
      </w:pPr>
      <w:r w:rsidRPr="00474B6C">
        <w:rPr>
          <w:rFonts w:ascii="Consolas" w:hAnsi="Consolas" w:cs="Consolas"/>
          <w:color w:val="3B3B3B"/>
          <w:sz w:val="18"/>
          <w:szCs w:val="18"/>
        </w:rPr>
        <w:t xml:space="preserve">    </w:t>
      </w:r>
      <w:r w:rsidRPr="00474B6C">
        <w:rPr>
          <w:rFonts w:ascii="Consolas" w:hAnsi="Consolas" w:cs="Consolas"/>
          <w:color w:val="000000" w:themeColor="text1"/>
          <w:sz w:val="18"/>
          <w:szCs w:val="18"/>
        </w:rPr>
        <w:t>static int maxfCount = 10;</w:t>
      </w:r>
    </w:p>
    <w:p w14:paraId="614D7E9C" w14:textId="77777777" w:rsidR="00474B6C" w:rsidRPr="00474B6C" w:rsidRDefault="00474B6C" w:rsidP="00474B6C">
      <w:pPr>
        <w:shd w:val="clear" w:color="auto" w:fill="FFFFFF"/>
        <w:ind w:left="851" w:hanging="142"/>
        <w:rPr>
          <w:rFonts w:ascii="Consolas" w:hAnsi="Consolas" w:cs="Consolas"/>
          <w:color w:val="3B3B3B"/>
          <w:sz w:val="18"/>
          <w:szCs w:val="18"/>
        </w:rPr>
      </w:pPr>
    </w:p>
    <w:p w14:paraId="74FF1C4E" w14:textId="77777777" w:rsidR="00474B6C" w:rsidRPr="00474B6C" w:rsidRDefault="00474B6C" w:rsidP="00474B6C">
      <w:pPr>
        <w:shd w:val="clear" w:color="auto" w:fill="FFFFFF"/>
        <w:ind w:left="851" w:hanging="142"/>
        <w:rPr>
          <w:rFonts w:asciiTheme="majorBidi" w:hAnsiTheme="majorBidi" w:cstheme="majorBidi"/>
          <w:color w:val="008000"/>
          <w:sz w:val="18"/>
          <w:szCs w:val="18"/>
        </w:rPr>
      </w:pPr>
      <w:r w:rsidRPr="00474B6C">
        <w:rPr>
          <w:rFonts w:ascii="Consolas" w:hAnsi="Consolas" w:cs="Consolas"/>
          <w:color w:val="3B3B3B"/>
          <w:sz w:val="18"/>
          <w:szCs w:val="18"/>
        </w:rPr>
        <w:t xml:space="preserve">    </w:t>
      </w:r>
      <w:r w:rsidRPr="00474B6C">
        <w:rPr>
          <w:rFonts w:ascii="Consolas" w:hAnsi="Consolas" w:cs="Consolas"/>
          <w:color w:val="000000" w:themeColor="text1"/>
          <w:sz w:val="18"/>
          <w:szCs w:val="18"/>
        </w:rPr>
        <w:t xml:space="preserve">private String name;       </w:t>
      </w:r>
      <w:r w:rsidRPr="00474B6C">
        <w:rPr>
          <w:rFonts w:asciiTheme="majorBidi" w:hAnsiTheme="majorBidi" w:cstheme="majorBidi"/>
          <w:color w:val="008000"/>
          <w:sz w:val="18"/>
          <w:szCs w:val="18"/>
        </w:rPr>
        <w:t>// name of this user</w:t>
      </w:r>
    </w:p>
    <w:p w14:paraId="79EDE347" w14:textId="77777777" w:rsidR="00474B6C" w:rsidRPr="00474B6C" w:rsidRDefault="00474B6C" w:rsidP="00474B6C">
      <w:pPr>
        <w:shd w:val="clear" w:color="auto" w:fill="FFFFFF"/>
        <w:ind w:left="851" w:hanging="142"/>
        <w:rPr>
          <w:rFonts w:ascii="Consolas" w:hAnsi="Consolas" w:cs="Consolas"/>
          <w:color w:val="3B3B3B"/>
          <w:sz w:val="18"/>
          <w:szCs w:val="18"/>
        </w:rPr>
      </w:pPr>
      <w:r w:rsidRPr="00474B6C">
        <w:rPr>
          <w:rFonts w:ascii="Consolas" w:hAnsi="Consolas" w:cs="Consolas"/>
          <w:color w:val="3B3B3B"/>
          <w:sz w:val="18"/>
          <w:szCs w:val="18"/>
        </w:rPr>
        <w:t xml:space="preserve">    </w:t>
      </w:r>
      <w:r w:rsidRPr="00474B6C">
        <w:rPr>
          <w:rFonts w:ascii="Consolas" w:hAnsi="Consolas" w:cs="Consolas"/>
          <w:color w:val="000000" w:themeColor="text1"/>
          <w:sz w:val="18"/>
          <w:szCs w:val="18"/>
        </w:rPr>
        <w:t xml:space="preserve">private String[] follows;  </w:t>
      </w:r>
      <w:r w:rsidRPr="00474B6C">
        <w:rPr>
          <w:rFonts w:asciiTheme="majorBidi" w:hAnsiTheme="majorBidi" w:cstheme="majorBidi"/>
          <w:color w:val="008000"/>
          <w:sz w:val="18"/>
          <w:szCs w:val="18"/>
        </w:rPr>
        <w:t>// array of user names that this user follows</w:t>
      </w:r>
    </w:p>
    <w:p w14:paraId="3635203E" w14:textId="77777777" w:rsidR="00474B6C" w:rsidRPr="00474B6C" w:rsidRDefault="00474B6C" w:rsidP="00474B6C">
      <w:pPr>
        <w:shd w:val="clear" w:color="auto" w:fill="FFFFFF"/>
        <w:ind w:left="851" w:hanging="142"/>
        <w:rPr>
          <w:rFonts w:asciiTheme="majorBidi" w:hAnsiTheme="majorBidi" w:cstheme="majorBidi"/>
          <w:color w:val="008000"/>
          <w:sz w:val="18"/>
          <w:szCs w:val="18"/>
        </w:rPr>
      </w:pPr>
      <w:r w:rsidRPr="00474B6C">
        <w:rPr>
          <w:rFonts w:ascii="Consolas" w:hAnsi="Consolas" w:cs="Consolas"/>
          <w:color w:val="3B3B3B"/>
          <w:sz w:val="18"/>
          <w:szCs w:val="18"/>
        </w:rPr>
        <w:t xml:space="preserve">    </w:t>
      </w:r>
      <w:r w:rsidRPr="00474B6C">
        <w:rPr>
          <w:rFonts w:ascii="Consolas" w:hAnsi="Consolas" w:cs="Consolas"/>
          <w:color w:val="000000" w:themeColor="text1"/>
          <w:sz w:val="18"/>
          <w:szCs w:val="18"/>
        </w:rPr>
        <w:t xml:space="preserve">private int fCount;        </w:t>
      </w:r>
      <w:r w:rsidRPr="00474B6C">
        <w:rPr>
          <w:rFonts w:asciiTheme="majorBidi" w:hAnsiTheme="majorBidi" w:cstheme="majorBidi"/>
          <w:color w:val="008000"/>
          <w:sz w:val="18"/>
          <w:szCs w:val="18"/>
        </w:rPr>
        <w:t>// actual number of followees (must be &lt;= maxfCount)</w:t>
      </w:r>
    </w:p>
    <w:p w14:paraId="2F22B155" w14:textId="77777777" w:rsidR="00474B6C" w:rsidRPr="00474B6C" w:rsidRDefault="00474B6C" w:rsidP="00474B6C">
      <w:pPr>
        <w:shd w:val="clear" w:color="auto" w:fill="FFFFFF"/>
        <w:ind w:left="851" w:hanging="142"/>
        <w:rPr>
          <w:rFonts w:ascii="Consolas" w:hAnsi="Consolas" w:cs="Consolas"/>
          <w:color w:val="3B3B3B"/>
          <w:sz w:val="18"/>
          <w:szCs w:val="18"/>
        </w:rPr>
      </w:pPr>
    </w:p>
    <w:p w14:paraId="60F9D64E" w14:textId="77777777" w:rsidR="00474B6C" w:rsidRPr="00474B6C" w:rsidRDefault="00474B6C" w:rsidP="00474B6C">
      <w:pPr>
        <w:shd w:val="clear" w:color="auto" w:fill="FFFFFF"/>
        <w:ind w:left="851" w:hanging="142"/>
        <w:rPr>
          <w:rFonts w:asciiTheme="majorBidi" w:hAnsiTheme="majorBidi" w:cstheme="majorBidi"/>
          <w:color w:val="008000"/>
          <w:sz w:val="18"/>
          <w:szCs w:val="18"/>
        </w:rPr>
      </w:pPr>
      <w:r w:rsidRPr="00474B6C">
        <w:rPr>
          <w:rFonts w:ascii="Consolas" w:hAnsi="Consolas" w:cs="Consolas"/>
          <w:color w:val="008000"/>
          <w:sz w:val="18"/>
          <w:szCs w:val="18"/>
        </w:rPr>
        <w:t xml:space="preserve">    </w:t>
      </w:r>
      <w:r w:rsidRPr="00474B6C">
        <w:rPr>
          <w:rFonts w:asciiTheme="majorBidi" w:hAnsiTheme="majorBidi" w:cstheme="majorBidi"/>
          <w:color w:val="008000"/>
          <w:sz w:val="18"/>
          <w:szCs w:val="18"/>
        </w:rPr>
        <w:t>/** Creates a user with an empty list of followees. */</w:t>
      </w:r>
    </w:p>
    <w:p w14:paraId="6B9F52AA" w14:textId="77777777" w:rsidR="00474B6C" w:rsidRPr="00474B6C" w:rsidRDefault="00474B6C" w:rsidP="00474B6C">
      <w:pPr>
        <w:shd w:val="clear" w:color="auto" w:fill="FFFFFF"/>
        <w:ind w:left="851" w:hanging="142"/>
        <w:rPr>
          <w:rFonts w:ascii="Consolas" w:hAnsi="Consolas" w:cs="Consolas"/>
          <w:color w:val="000000" w:themeColor="text1"/>
          <w:sz w:val="18"/>
          <w:szCs w:val="18"/>
        </w:rPr>
      </w:pPr>
      <w:r w:rsidRPr="00474B6C">
        <w:rPr>
          <w:rFonts w:ascii="Consolas" w:hAnsi="Consolas" w:cs="Consolas"/>
          <w:color w:val="3B3B3B"/>
          <w:sz w:val="18"/>
          <w:szCs w:val="18"/>
        </w:rPr>
        <w:t xml:space="preserve">    </w:t>
      </w:r>
      <w:r w:rsidRPr="00474B6C">
        <w:rPr>
          <w:rFonts w:ascii="Consolas" w:hAnsi="Consolas" w:cs="Consolas"/>
          <w:color w:val="000000" w:themeColor="text1"/>
          <w:sz w:val="18"/>
          <w:szCs w:val="18"/>
        </w:rPr>
        <w:t>public User(String name) {</w:t>
      </w:r>
    </w:p>
    <w:p w14:paraId="5A3325EA" w14:textId="77777777" w:rsidR="00474B6C" w:rsidRPr="00474B6C" w:rsidRDefault="00474B6C" w:rsidP="00474B6C">
      <w:pPr>
        <w:shd w:val="clear" w:color="auto" w:fill="FFFFFF"/>
        <w:ind w:left="851" w:hanging="142"/>
        <w:rPr>
          <w:rFonts w:ascii="Consolas" w:hAnsi="Consolas" w:cs="Consolas"/>
          <w:color w:val="000000" w:themeColor="text1"/>
          <w:sz w:val="18"/>
          <w:szCs w:val="18"/>
        </w:rPr>
      </w:pPr>
      <w:r w:rsidRPr="00474B6C">
        <w:rPr>
          <w:rFonts w:ascii="Consolas" w:hAnsi="Consolas" w:cs="Consolas"/>
          <w:color w:val="000000" w:themeColor="text1"/>
          <w:sz w:val="18"/>
          <w:szCs w:val="18"/>
        </w:rPr>
        <w:t xml:space="preserve">        this.name = name;</w:t>
      </w:r>
    </w:p>
    <w:p w14:paraId="77425A0C" w14:textId="77777777" w:rsidR="00474B6C" w:rsidRPr="00474B6C" w:rsidRDefault="00474B6C" w:rsidP="00474B6C">
      <w:pPr>
        <w:shd w:val="clear" w:color="auto" w:fill="FFFFFF"/>
        <w:ind w:left="851" w:hanging="142"/>
        <w:rPr>
          <w:rFonts w:ascii="Consolas" w:hAnsi="Consolas" w:cs="Consolas"/>
          <w:color w:val="3B3B3B"/>
          <w:sz w:val="18"/>
          <w:szCs w:val="18"/>
        </w:rPr>
      </w:pPr>
      <w:r w:rsidRPr="00474B6C">
        <w:rPr>
          <w:rFonts w:ascii="Consolas" w:hAnsi="Consolas" w:cs="Consolas"/>
          <w:color w:val="000000" w:themeColor="text1"/>
          <w:sz w:val="18"/>
          <w:szCs w:val="18"/>
        </w:rPr>
        <w:t xml:space="preserve">        follows = new String[maxfCount]; </w:t>
      </w:r>
      <w:r w:rsidRPr="00474B6C">
        <w:rPr>
          <w:rFonts w:asciiTheme="majorBidi" w:hAnsiTheme="majorBidi" w:cstheme="majorBidi"/>
          <w:color w:val="008000"/>
          <w:sz w:val="18"/>
          <w:szCs w:val="18"/>
        </w:rPr>
        <w:t>// fixed-size array for storing followees</w:t>
      </w:r>
    </w:p>
    <w:p w14:paraId="4785689C" w14:textId="77777777" w:rsidR="00474B6C" w:rsidRPr="00474B6C" w:rsidRDefault="00474B6C" w:rsidP="00474B6C">
      <w:pPr>
        <w:shd w:val="clear" w:color="auto" w:fill="FFFFFF"/>
        <w:ind w:left="851" w:hanging="142"/>
        <w:rPr>
          <w:rFonts w:asciiTheme="majorBidi" w:hAnsiTheme="majorBidi" w:cstheme="majorBidi"/>
          <w:color w:val="008000"/>
          <w:sz w:val="18"/>
          <w:szCs w:val="18"/>
        </w:rPr>
      </w:pPr>
      <w:r w:rsidRPr="00474B6C">
        <w:rPr>
          <w:rFonts w:ascii="Consolas" w:hAnsi="Consolas" w:cs="Consolas"/>
          <w:color w:val="3B3B3B"/>
          <w:sz w:val="18"/>
          <w:szCs w:val="18"/>
        </w:rPr>
        <w:t xml:space="preserve">        </w:t>
      </w:r>
      <w:r w:rsidRPr="00474B6C">
        <w:rPr>
          <w:rFonts w:ascii="Consolas" w:hAnsi="Consolas" w:cs="Consolas"/>
          <w:color w:val="000000" w:themeColor="text1"/>
          <w:sz w:val="18"/>
          <w:szCs w:val="18"/>
        </w:rPr>
        <w:t xml:space="preserve">fCount = 0;                      </w:t>
      </w:r>
      <w:r w:rsidRPr="00474B6C">
        <w:rPr>
          <w:rFonts w:asciiTheme="majorBidi" w:hAnsiTheme="majorBidi" w:cstheme="majorBidi"/>
          <w:color w:val="008000"/>
          <w:sz w:val="18"/>
          <w:szCs w:val="18"/>
        </w:rPr>
        <w:t>// initial number of followees</w:t>
      </w:r>
    </w:p>
    <w:p w14:paraId="0FFB61E8" w14:textId="4EDE66DF" w:rsidR="00C67499" w:rsidRPr="005831BA" w:rsidRDefault="00474B6C" w:rsidP="005831BA">
      <w:pPr>
        <w:shd w:val="clear" w:color="auto" w:fill="FFFFFF"/>
        <w:ind w:left="851" w:hanging="142"/>
        <w:rPr>
          <w:rFonts w:ascii="Consolas" w:hAnsi="Consolas" w:cs="Consolas"/>
          <w:color w:val="3B3B3B"/>
          <w:sz w:val="18"/>
          <w:szCs w:val="18"/>
        </w:rPr>
      </w:pPr>
      <w:r w:rsidRPr="00474B6C">
        <w:rPr>
          <w:rFonts w:ascii="Consolas" w:hAnsi="Consolas" w:cs="Consolas"/>
          <w:color w:val="3B3B3B"/>
          <w:sz w:val="18"/>
          <w:szCs w:val="18"/>
        </w:rPr>
        <w:t xml:space="preserve">    }</w:t>
      </w:r>
      <w:r w:rsidR="00C67499">
        <w:rPr>
          <w:rFonts w:asciiTheme="majorBidi" w:hAnsiTheme="majorBidi" w:cstheme="majorBidi"/>
          <w:color w:val="008000"/>
          <w:sz w:val="18"/>
          <w:szCs w:val="18"/>
        </w:rPr>
        <w:t xml:space="preserve">      </w:t>
      </w:r>
    </w:p>
    <w:p w14:paraId="6C620296" w14:textId="7058C6DE" w:rsidR="00C67499" w:rsidRPr="00474B6C" w:rsidRDefault="00C67499" w:rsidP="00C67499">
      <w:pPr>
        <w:shd w:val="clear" w:color="auto" w:fill="FFFFFF"/>
        <w:ind w:left="851" w:hanging="142"/>
        <w:rPr>
          <w:rFonts w:asciiTheme="majorBidi" w:hAnsiTheme="majorBidi" w:cstheme="majorBidi"/>
          <w:color w:val="008000"/>
          <w:sz w:val="18"/>
          <w:szCs w:val="18"/>
        </w:rPr>
      </w:pPr>
      <w:r w:rsidRPr="00474B6C">
        <w:rPr>
          <w:rFonts w:asciiTheme="majorBidi" w:hAnsiTheme="majorBidi" w:cstheme="majorBidi"/>
          <w:color w:val="008000"/>
          <w:sz w:val="18"/>
          <w:szCs w:val="18"/>
        </w:rPr>
        <w:t>// More User method</w:t>
      </w:r>
      <w:r w:rsidR="00316967">
        <w:rPr>
          <w:rFonts w:asciiTheme="majorBidi" w:hAnsiTheme="majorBidi" w:cstheme="majorBidi"/>
          <w:color w:val="008000"/>
          <w:sz w:val="18"/>
          <w:szCs w:val="18"/>
        </w:rPr>
        <w:t>s</w:t>
      </w:r>
      <w:r w:rsidRPr="00474B6C">
        <w:rPr>
          <w:rFonts w:asciiTheme="majorBidi" w:hAnsiTheme="majorBidi" w:cstheme="majorBidi"/>
          <w:color w:val="008000"/>
          <w:sz w:val="18"/>
          <w:szCs w:val="18"/>
        </w:rPr>
        <w:t xml:space="preserve"> come here...</w:t>
      </w:r>
    </w:p>
    <w:p w14:paraId="070A2E08" w14:textId="77777777" w:rsidR="00C67499" w:rsidRPr="00474B6C" w:rsidRDefault="00C67499" w:rsidP="00C67499">
      <w:pPr>
        <w:shd w:val="clear" w:color="auto" w:fill="FFFFFF"/>
        <w:ind w:left="851" w:hanging="142"/>
        <w:rPr>
          <w:rFonts w:ascii="Consolas" w:hAnsi="Consolas" w:cs="Consolas"/>
          <w:color w:val="3B3B3B"/>
          <w:sz w:val="18"/>
          <w:szCs w:val="18"/>
        </w:rPr>
      </w:pPr>
      <w:r w:rsidRPr="00474B6C">
        <w:rPr>
          <w:rFonts w:ascii="Consolas" w:hAnsi="Consolas" w:cs="Consolas"/>
          <w:color w:val="3B3B3B"/>
          <w:sz w:val="18"/>
          <w:szCs w:val="18"/>
        </w:rPr>
        <w:t xml:space="preserve">} </w:t>
      </w:r>
      <w:r w:rsidRPr="00474B6C">
        <w:rPr>
          <w:rFonts w:asciiTheme="majorBidi" w:hAnsiTheme="majorBidi" w:cstheme="majorBidi"/>
          <w:color w:val="008000"/>
          <w:sz w:val="18"/>
          <w:szCs w:val="18"/>
        </w:rPr>
        <w:t>// End of the User class declaration</w:t>
      </w:r>
    </w:p>
    <w:p w14:paraId="1DFD0F83" w14:textId="4A4251C4" w:rsidR="005E7DA5" w:rsidRDefault="005E7DA5" w:rsidP="00A065A9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</w:t>
      </w:r>
      <w:r w:rsidR="000838E6">
        <w:rPr>
          <w:rFonts w:asciiTheme="majorBidi" w:hAnsiTheme="majorBidi" w:cstheme="majorBidi"/>
        </w:rPr>
        <w:t>e requirement that each user follows at most 10 name</w:t>
      </w:r>
      <w:r w:rsidR="000F46B6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sounds like an arbitrary and inflexible </w:t>
      </w:r>
      <w:r w:rsidR="000838E6">
        <w:rPr>
          <w:rFonts w:asciiTheme="majorBidi" w:hAnsiTheme="majorBidi" w:cstheme="majorBidi"/>
        </w:rPr>
        <w:t>restriction</w:t>
      </w:r>
      <w:r>
        <w:rPr>
          <w:rFonts w:asciiTheme="majorBidi" w:hAnsiTheme="majorBidi" w:cstheme="majorBidi"/>
        </w:rPr>
        <w:t xml:space="preserve">. Indeed it is, and </w:t>
      </w:r>
      <w:r w:rsidR="00FF21EC">
        <w:rPr>
          <w:rFonts w:asciiTheme="majorBidi" w:hAnsiTheme="majorBidi" w:cstheme="majorBidi"/>
        </w:rPr>
        <w:t xml:space="preserve">soon in </w:t>
      </w:r>
      <w:r>
        <w:rPr>
          <w:rFonts w:asciiTheme="majorBidi" w:hAnsiTheme="majorBidi" w:cstheme="majorBidi"/>
        </w:rPr>
        <w:t xml:space="preserve">the course we will learn how to </w:t>
      </w:r>
      <w:r w:rsidR="00FF21EC">
        <w:rPr>
          <w:rFonts w:asciiTheme="majorBidi" w:hAnsiTheme="majorBidi" w:cstheme="majorBidi"/>
        </w:rPr>
        <w:t>overcome this limitation</w:t>
      </w:r>
      <w:r w:rsidR="000838E6">
        <w:rPr>
          <w:rFonts w:asciiTheme="majorBidi" w:hAnsiTheme="majorBidi" w:cstheme="majorBidi"/>
        </w:rPr>
        <w:t xml:space="preserve">. </w:t>
      </w:r>
    </w:p>
    <w:p w14:paraId="5D45E494" w14:textId="3BE01222" w:rsidR="00255A82" w:rsidRDefault="000838E6" w:rsidP="00A065A9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Back to our network architecture: </w:t>
      </w:r>
      <w:r w:rsidR="00952E00">
        <w:rPr>
          <w:rFonts w:asciiTheme="majorBidi" w:hAnsiTheme="majorBidi" w:cstheme="majorBidi"/>
        </w:rPr>
        <w:t>To add a new user to th</w:t>
      </w:r>
      <w:r w:rsidR="003D230B">
        <w:rPr>
          <w:rFonts w:asciiTheme="majorBidi" w:hAnsiTheme="majorBidi" w:cstheme="majorBidi"/>
        </w:rPr>
        <w:t>e</w:t>
      </w:r>
      <w:r w:rsidR="00952E00">
        <w:rPr>
          <w:rFonts w:asciiTheme="majorBidi" w:hAnsiTheme="majorBidi" w:cstheme="majorBidi"/>
        </w:rPr>
        <w:t xml:space="preserve"> network, we construct a new </w:t>
      </w:r>
      <w:r w:rsidR="00A065A9" w:rsidRPr="00A065A9">
        <w:rPr>
          <w:rStyle w:val="code"/>
        </w:rPr>
        <w:t>User</w:t>
      </w:r>
      <w:r w:rsidR="00A065A9">
        <w:rPr>
          <w:rFonts w:asciiTheme="majorBidi" w:hAnsiTheme="majorBidi" w:cstheme="majorBidi"/>
        </w:rPr>
        <w:t xml:space="preserve"> object</w:t>
      </w:r>
      <w:r w:rsidR="00952E00">
        <w:rPr>
          <w:rFonts w:asciiTheme="majorBidi" w:hAnsiTheme="majorBidi" w:cstheme="majorBidi"/>
        </w:rPr>
        <w:t xml:space="preserve">. </w:t>
      </w:r>
      <w:r w:rsidR="003D230B">
        <w:rPr>
          <w:rFonts w:asciiTheme="majorBidi" w:hAnsiTheme="majorBidi" w:cstheme="majorBidi"/>
        </w:rPr>
        <w:t xml:space="preserve">According to the rules of the game, the </w:t>
      </w:r>
      <w:r w:rsidR="00952E00">
        <w:rPr>
          <w:rFonts w:asciiTheme="majorBidi" w:hAnsiTheme="majorBidi" w:cstheme="majorBidi"/>
        </w:rPr>
        <w:t xml:space="preserve">new object will </w:t>
      </w:r>
      <w:r w:rsidR="00A065A9">
        <w:rPr>
          <w:rFonts w:asciiTheme="majorBidi" w:hAnsiTheme="majorBidi" w:cstheme="majorBidi"/>
        </w:rPr>
        <w:t>include a</w:t>
      </w:r>
      <w:r w:rsidR="00255A82">
        <w:rPr>
          <w:rFonts w:asciiTheme="majorBidi" w:hAnsiTheme="majorBidi" w:cstheme="majorBidi"/>
        </w:rPr>
        <w:t xml:space="preserve"> fixed-size</w:t>
      </w:r>
      <w:r w:rsidR="003D230B">
        <w:rPr>
          <w:rFonts w:asciiTheme="majorBidi" w:hAnsiTheme="majorBidi" w:cstheme="majorBidi"/>
        </w:rPr>
        <w:t>d</w:t>
      </w:r>
      <w:r w:rsidR="00A065A9">
        <w:rPr>
          <w:rFonts w:asciiTheme="majorBidi" w:hAnsiTheme="majorBidi" w:cstheme="majorBidi"/>
        </w:rPr>
        <w:t xml:space="preserve"> array of 10 strings</w:t>
      </w:r>
      <w:r w:rsidR="00960C93">
        <w:rPr>
          <w:rFonts w:asciiTheme="majorBidi" w:hAnsiTheme="majorBidi" w:cstheme="majorBidi"/>
        </w:rPr>
        <w:t xml:space="preserve">. Each element in the array will be </w:t>
      </w:r>
      <w:r w:rsidR="00FF21EC">
        <w:rPr>
          <w:rFonts w:asciiTheme="majorBidi" w:hAnsiTheme="majorBidi" w:cstheme="majorBidi"/>
        </w:rPr>
        <w:t xml:space="preserve">automatically </w:t>
      </w:r>
      <w:r w:rsidR="00952E00">
        <w:rPr>
          <w:rFonts w:asciiTheme="majorBidi" w:hAnsiTheme="majorBidi" w:cstheme="majorBidi"/>
        </w:rPr>
        <w:t xml:space="preserve">initialized </w:t>
      </w:r>
      <w:r w:rsidR="00FF21EC">
        <w:rPr>
          <w:rFonts w:asciiTheme="majorBidi" w:hAnsiTheme="majorBidi" w:cstheme="majorBidi"/>
        </w:rPr>
        <w:t xml:space="preserve">(by Java) </w:t>
      </w:r>
      <w:r w:rsidR="00A065A9">
        <w:rPr>
          <w:rFonts w:asciiTheme="majorBidi" w:hAnsiTheme="majorBidi" w:cstheme="majorBidi"/>
        </w:rPr>
        <w:t>to</w:t>
      </w:r>
      <w:r w:rsidR="00960C93">
        <w:rPr>
          <w:rFonts w:asciiTheme="majorBidi" w:hAnsiTheme="majorBidi" w:cstheme="majorBidi"/>
        </w:rPr>
        <w:t xml:space="preserve"> the value </w:t>
      </w:r>
      <w:r w:rsidR="00A065A9" w:rsidRPr="00A065A9">
        <w:rPr>
          <w:rStyle w:val="code"/>
        </w:rPr>
        <w:t>null</w:t>
      </w:r>
      <w:r w:rsidR="00960C93">
        <w:rPr>
          <w:rFonts w:asciiTheme="majorBidi" w:hAnsiTheme="majorBidi" w:cstheme="majorBidi"/>
        </w:rPr>
        <w:t>.</w:t>
      </w:r>
      <w:r w:rsidR="00A065A9">
        <w:rPr>
          <w:rFonts w:asciiTheme="majorBidi" w:hAnsiTheme="majorBidi" w:cstheme="majorBidi"/>
        </w:rPr>
        <w:t xml:space="preserve"> </w:t>
      </w:r>
      <w:r w:rsidR="00952E00">
        <w:rPr>
          <w:rFonts w:asciiTheme="majorBidi" w:hAnsiTheme="majorBidi" w:cstheme="majorBidi"/>
        </w:rPr>
        <w:t>The</w:t>
      </w:r>
      <w:r w:rsidR="003D230B">
        <w:rPr>
          <w:rFonts w:asciiTheme="majorBidi" w:hAnsiTheme="majorBidi" w:cstheme="majorBidi"/>
        </w:rPr>
        <w:t xml:space="preserve"> new</w:t>
      </w:r>
      <w:r w:rsidR="00A065A9">
        <w:rPr>
          <w:rFonts w:asciiTheme="majorBidi" w:hAnsiTheme="majorBidi" w:cstheme="majorBidi"/>
        </w:rPr>
        <w:t xml:space="preserve"> </w:t>
      </w:r>
      <w:r w:rsidR="00952E00" w:rsidRPr="00952E00">
        <w:rPr>
          <w:rStyle w:val="code"/>
        </w:rPr>
        <w:t>User</w:t>
      </w:r>
      <w:r w:rsidR="00952E00">
        <w:rPr>
          <w:rFonts w:asciiTheme="majorBidi" w:hAnsiTheme="majorBidi" w:cstheme="majorBidi"/>
        </w:rPr>
        <w:t xml:space="preserve"> </w:t>
      </w:r>
      <w:r w:rsidR="00A065A9">
        <w:rPr>
          <w:rFonts w:asciiTheme="majorBidi" w:hAnsiTheme="majorBidi" w:cstheme="majorBidi"/>
        </w:rPr>
        <w:t xml:space="preserve">object </w:t>
      </w:r>
      <w:r w:rsidR="003D230B">
        <w:rPr>
          <w:rFonts w:asciiTheme="majorBidi" w:hAnsiTheme="majorBidi" w:cstheme="majorBidi"/>
        </w:rPr>
        <w:t xml:space="preserve">will also include </w:t>
      </w:r>
      <w:r w:rsidR="00A065A9">
        <w:rPr>
          <w:rFonts w:asciiTheme="majorBidi" w:hAnsiTheme="majorBidi" w:cstheme="majorBidi"/>
        </w:rPr>
        <w:t>the number of names that</w:t>
      </w:r>
      <w:r w:rsidR="003D230B">
        <w:rPr>
          <w:rFonts w:asciiTheme="majorBidi" w:hAnsiTheme="majorBidi" w:cstheme="majorBidi"/>
        </w:rPr>
        <w:t xml:space="preserve"> the user </w:t>
      </w:r>
      <w:r w:rsidR="00952E00" w:rsidRPr="00952E00">
        <w:rPr>
          <w:rFonts w:asciiTheme="majorBidi" w:hAnsiTheme="majorBidi" w:cstheme="majorBidi"/>
          <w:i/>
          <w:iCs/>
        </w:rPr>
        <w:t>actually</w:t>
      </w:r>
      <w:r w:rsidR="00952E00">
        <w:rPr>
          <w:rFonts w:asciiTheme="majorBidi" w:hAnsiTheme="majorBidi" w:cstheme="majorBidi"/>
        </w:rPr>
        <w:t xml:space="preserve"> </w:t>
      </w:r>
      <w:r w:rsidR="00A065A9">
        <w:rPr>
          <w:rFonts w:asciiTheme="majorBidi" w:hAnsiTheme="majorBidi" w:cstheme="majorBidi"/>
        </w:rPr>
        <w:t>follows</w:t>
      </w:r>
      <w:r w:rsidR="003D230B">
        <w:rPr>
          <w:rFonts w:asciiTheme="majorBidi" w:hAnsiTheme="majorBidi" w:cstheme="majorBidi"/>
        </w:rPr>
        <w:t xml:space="preserve">, </w:t>
      </w:r>
      <w:r w:rsidR="00A065A9">
        <w:rPr>
          <w:rFonts w:asciiTheme="majorBidi" w:hAnsiTheme="majorBidi" w:cstheme="majorBidi"/>
        </w:rPr>
        <w:t xml:space="preserve">which is </w:t>
      </w:r>
      <w:r w:rsidR="00952E00">
        <w:rPr>
          <w:rFonts w:asciiTheme="majorBidi" w:hAnsiTheme="majorBidi" w:cstheme="majorBidi"/>
        </w:rPr>
        <w:t xml:space="preserve">initialized </w:t>
      </w:r>
      <w:r w:rsidR="00A065A9">
        <w:rPr>
          <w:rFonts w:asciiTheme="majorBidi" w:hAnsiTheme="majorBidi" w:cstheme="majorBidi"/>
        </w:rPr>
        <w:t xml:space="preserve">to 0. </w:t>
      </w:r>
      <w:r w:rsidR="00255A82">
        <w:rPr>
          <w:rFonts w:asciiTheme="majorBidi" w:hAnsiTheme="majorBidi" w:cstheme="majorBidi"/>
        </w:rPr>
        <w:t xml:space="preserve">Notice that </w:t>
      </w:r>
      <w:r w:rsidR="00255A82" w:rsidRPr="00255A82">
        <w:rPr>
          <w:rStyle w:val="code"/>
        </w:rPr>
        <w:t>name</w:t>
      </w:r>
      <w:r w:rsidR="00255A82">
        <w:rPr>
          <w:rFonts w:asciiTheme="majorBidi" w:hAnsiTheme="majorBidi" w:cstheme="majorBidi"/>
        </w:rPr>
        <w:t xml:space="preserve">, </w:t>
      </w:r>
      <w:r w:rsidR="00255A82" w:rsidRPr="00255A82">
        <w:rPr>
          <w:rStyle w:val="code"/>
        </w:rPr>
        <w:t>fCount</w:t>
      </w:r>
      <w:r w:rsidR="00255A82">
        <w:rPr>
          <w:rFonts w:asciiTheme="majorBidi" w:hAnsiTheme="majorBidi" w:cstheme="majorBidi"/>
        </w:rPr>
        <w:t xml:space="preserve">, and </w:t>
      </w:r>
      <w:r w:rsidR="00255A82" w:rsidRPr="00255A82">
        <w:rPr>
          <w:rStyle w:val="code"/>
        </w:rPr>
        <w:t>follows</w:t>
      </w:r>
      <w:r w:rsidR="00255A82">
        <w:rPr>
          <w:rFonts w:asciiTheme="majorBidi" w:hAnsiTheme="majorBidi" w:cstheme="majorBidi"/>
        </w:rPr>
        <w:t xml:space="preserve"> are all </w:t>
      </w:r>
      <w:r w:rsidR="00255A82" w:rsidRPr="00255A82">
        <w:rPr>
          <w:rFonts w:asciiTheme="majorBidi" w:hAnsiTheme="majorBidi" w:cstheme="majorBidi"/>
          <w:i/>
          <w:iCs/>
        </w:rPr>
        <w:t>fields</w:t>
      </w:r>
      <w:r w:rsidR="00255A82">
        <w:rPr>
          <w:rFonts w:asciiTheme="majorBidi" w:hAnsiTheme="majorBidi" w:cstheme="majorBidi"/>
        </w:rPr>
        <w:t xml:space="preserve">, also known as </w:t>
      </w:r>
      <w:r w:rsidR="00255A82" w:rsidRPr="00255A82">
        <w:rPr>
          <w:rFonts w:asciiTheme="majorBidi" w:hAnsiTheme="majorBidi" w:cstheme="majorBidi"/>
          <w:i/>
          <w:iCs/>
        </w:rPr>
        <w:t>private variables</w:t>
      </w:r>
      <w:r w:rsidR="00255A82">
        <w:rPr>
          <w:rFonts w:asciiTheme="majorBidi" w:hAnsiTheme="majorBidi" w:cstheme="majorBidi"/>
        </w:rPr>
        <w:t xml:space="preserve"> (the fact that one of these fields is an array is not a problem at all). </w:t>
      </w:r>
    </w:p>
    <w:p w14:paraId="776CD18C" w14:textId="6C08C087" w:rsidR="00C67499" w:rsidRDefault="00C67499" w:rsidP="00A065A9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Below is </w:t>
      </w:r>
      <w:r w:rsidR="009F6A37">
        <w:rPr>
          <w:rFonts w:asciiTheme="majorBidi" w:hAnsiTheme="majorBidi" w:cstheme="majorBidi"/>
        </w:rPr>
        <w:t xml:space="preserve">the client code that created </w:t>
      </w:r>
      <w:r>
        <w:rPr>
          <w:rFonts w:asciiTheme="majorBidi" w:hAnsiTheme="majorBidi" w:cstheme="majorBidi"/>
        </w:rPr>
        <w:t>the two users shown in the previous page:</w:t>
      </w:r>
    </w:p>
    <w:p w14:paraId="3CFC336C" w14:textId="77777777" w:rsidR="000838E6" w:rsidRPr="00FF21EC" w:rsidRDefault="000838E6" w:rsidP="00892843">
      <w:pPr>
        <w:shd w:val="clear" w:color="auto" w:fill="FFFFFF"/>
        <w:spacing w:before="60"/>
        <w:ind w:left="567"/>
        <w:rPr>
          <w:rFonts w:asciiTheme="majorBidi" w:hAnsiTheme="majorBidi" w:cstheme="majorBidi"/>
          <w:color w:val="008000"/>
          <w:sz w:val="20"/>
          <w:szCs w:val="20"/>
        </w:rPr>
      </w:pPr>
      <w:r w:rsidRPr="000838E6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FF21EC">
        <w:rPr>
          <w:rFonts w:asciiTheme="majorBidi" w:hAnsiTheme="majorBidi" w:cstheme="majorBidi"/>
          <w:color w:val="008000"/>
          <w:sz w:val="20"/>
          <w:szCs w:val="20"/>
        </w:rPr>
        <w:t>// Creates a new User</w:t>
      </w:r>
    </w:p>
    <w:p w14:paraId="66B68263" w14:textId="77777777" w:rsidR="000838E6" w:rsidRPr="00FF21EC" w:rsidRDefault="000838E6" w:rsidP="00BD2D45">
      <w:pPr>
        <w:shd w:val="clear" w:color="auto" w:fill="FFFFFF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User alex = new User("Alex");</w:t>
      </w:r>
    </w:p>
    <w:p w14:paraId="76A779E3" w14:textId="1E24839C" w:rsidR="000838E6" w:rsidRPr="00FF21EC" w:rsidRDefault="000838E6" w:rsidP="00892843">
      <w:pPr>
        <w:shd w:val="clear" w:color="auto" w:fill="FFFFFF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System.out.println(alex);   </w:t>
      </w:r>
      <w:r w:rsidRPr="00FF21EC">
        <w:rPr>
          <w:rFonts w:asciiTheme="majorBidi" w:hAnsiTheme="majorBidi" w:cstheme="majorBidi"/>
          <w:color w:val="008000"/>
          <w:sz w:val="20"/>
          <w:szCs w:val="20"/>
        </w:rPr>
        <w:t>// Output</w:t>
      </w:r>
      <w:r w:rsidR="00FF21EC" w:rsidRPr="00FF21EC">
        <w:rPr>
          <w:rFonts w:asciiTheme="majorBidi" w:hAnsiTheme="majorBidi" w:cstheme="majorBidi"/>
          <w:color w:val="008000"/>
          <w:sz w:val="20"/>
          <w:szCs w:val="20"/>
        </w:rPr>
        <w:t>s</w:t>
      </w:r>
      <w:r w:rsidRPr="00FF21EC">
        <w:rPr>
          <w:rFonts w:asciiTheme="majorBidi" w:hAnsiTheme="majorBidi" w:cstheme="majorBidi"/>
          <w:color w:val="008000"/>
          <w:sz w:val="20"/>
          <w:szCs w:val="20"/>
        </w:rPr>
        <w:t xml:space="preserve">:  </w:t>
      </w:r>
      <w:r w:rsidRPr="00FF21EC">
        <w:rPr>
          <w:rFonts w:ascii="Consolas" w:hAnsi="Consolas" w:cs="Consolas"/>
          <w:color w:val="C00000"/>
          <w:sz w:val="20"/>
          <w:szCs w:val="20"/>
        </w:rPr>
        <w:t>Alex -&gt;</w:t>
      </w:r>
    </w:p>
    <w:p w14:paraId="0795412E" w14:textId="205D66C7" w:rsidR="000838E6" w:rsidRPr="00FF21EC" w:rsidRDefault="000838E6" w:rsidP="00892843">
      <w:pPr>
        <w:shd w:val="clear" w:color="auto" w:fill="FFFFFF"/>
        <w:spacing w:before="60"/>
        <w:ind w:left="567"/>
        <w:rPr>
          <w:rFonts w:asciiTheme="majorBidi" w:hAnsiTheme="majorBidi" w:cstheme="majorBidi"/>
          <w:color w:val="008000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FF21EC">
        <w:rPr>
          <w:rFonts w:asciiTheme="majorBidi" w:hAnsiTheme="majorBidi" w:cstheme="majorBidi"/>
          <w:color w:val="008000"/>
          <w:sz w:val="20"/>
          <w:szCs w:val="20"/>
        </w:rPr>
        <w:t>// Adds followees</w:t>
      </w:r>
      <w:r w:rsidR="00892843" w:rsidRPr="00FF21EC">
        <w:rPr>
          <w:rFonts w:asciiTheme="majorBidi" w:hAnsiTheme="majorBidi" w:cstheme="majorBidi"/>
          <w:color w:val="008000"/>
          <w:sz w:val="20"/>
          <w:szCs w:val="20"/>
        </w:rPr>
        <w:t xml:space="preserve"> (names that the user follows)</w:t>
      </w:r>
    </w:p>
    <w:p w14:paraId="03F23F28" w14:textId="0E0B06D5" w:rsidR="000838E6" w:rsidRPr="00FF21EC" w:rsidRDefault="000838E6" w:rsidP="00BD2D45">
      <w:pPr>
        <w:shd w:val="clear" w:color="auto" w:fill="FFFFFF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alex.addFollowee("Keren");</w:t>
      </w:r>
    </w:p>
    <w:p w14:paraId="7F6D92E8" w14:textId="3438AE92" w:rsidR="000838E6" w:rsidRPr="00FF21EC" w:rsidRDefault="000838E6" w:rsidP="00BD2D45">
      <w:pPr>
        <w:shd w:val="clear" w:color="auto" w:fill="FFFFFF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alex.addFollowee("Dan");</w:t>
      </w:r>
    </w:p>
    <w:p w14:paraId="29A9C305" w14:textId="6D000B22" w:rsidR="000838E6" w:rsidRPr="00FF21EC" w:rsidRDefault="000838E6" w:rsidP="00BD2D45">
      <w:pPr>
        <w:shd w:val="clear" w:color="auto" w:fill="FFFFFF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alex.addFollowee("Neta");</w:t>
      </w:r>
    </w:p>
    <w:p w14:paraId="247153DF" w14:textId="03BB53D3" w:rsidR="000838E6" w:rsidRPr="00FF21EC" w:rsidRDefault="000838E6" w:rsidP="00BD2D45">
      <w:pPr>
        <w:shd w:val="clear" w:color="auto" w:fill="FFFFFF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alex.addFollowee("</w:t>
      </w:r>
      <w:r w:rsidR="00C55586" w:rsidRPr="00FF21EC">
        <w:rPr>
          <w:rFonts w:ascii="Consolas" w:hAnsi="Consolas" w:cs="Consolas"/>
          <w:color w:val="000000" w:themeColor="text1"/>
          <w:sz w:val="20"/>
          <w:szCs w:val="20"/>
        </w:rPr>
        <w:t>Zohar</w:t>
      </w:r>
      <w:r w:rsidRPr="00FF21EC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5F5B2A28" w14:textId="79D9C8AB" w:rsidR="00C55586" w:rsidRPr="00FF21EC" w:rsidRDefault="000838E6" w:rsidP="00892843">
      <w:pPr>
        <w:shd w:val="clear" w:color="auto" w:fill="FFFFFF"/>
        <w:ind w:left="567"/>
        <w:rPr>
          <w:rFonts w:ascii="Consolas" w:hAnsi="Consolas" w:cs="Consolas"/>
          <w:color w:val="C00000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="00C55586"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System.out.println(alex);   </w:t>
      </w:r>
      <w:r w:rsidR="00C55586" w:rsidRPr="00FF21EC">
        <w:rPr>
          <w:rFonts w:asciiTheme="majorBidi" w:hAnsiTheme="majorBidi" w:cstheme="majorBidi"/>
          <w:color w:val="008000"/>
          <w:sz w:val="20"/>
          <w:szCs w:val="20"/>
        </w:rPr>
        <w:t>// Output</w:t>
      </w:r>
      <w:r w:rsidR="00FF21EC" w:rsidRPr="00FF21EC">
        <w:rPr>
          <w:rFonts w:asciiTheme="majorBidi" w:hAnsiTheme="majorBidi" w:cstheme="majorBidi"/>
          <w:color w:val="008000"/>
          <w:sz w:val="20"/>
          <w:szCs w:val="20"/>
        </w:rPr>
        <w:t>s</w:t>
      </w:r>
      <w:r w:rsidR="00C55586" w:rsidRPr="00FF21EC">
        <w:rPr>
          <w:rFonts w:asciiTheme="majorBidi" w:hAnsiTheme="majorBidi" w:cstheme="majorBidi"/>
          <w:color w:val="008000"/>
          <w:sz w:val="20"/>
          <w:szCs w:val="20"/>
        </w:rPr>
        <w:t xml:space="preserve">:  </w:t>
      </w:r>
      <w:r w:rsidR="00C55586" w:rsidRPr="00FF21EC">
        <w:rPr>
          <w:rFonts w:ascii="Consolas" w:hAnsi="Consolas" w:cs="Consolas"/>
          <w:color w:val="C00000"/>
          <w:sz w:val="20"/>
          <w:szCs w:val="20"/>
        </w:rPr>
        <w:t>Alex -&gt; Keren Dan Neta Zohar</w:t>
      </w:r>
    </w:p>
    <w:p w14:paraId="3EE16938" w14:textId="63775C5A" w:rsidR="00C55586" w:rsidRPr="00FF21EC" w:rsidRDefault="00C55586" w:rsidP="00892843">
      <w:pPr>
        <w:shd w:val="clear" w:color="auto" w:fill="FFFFFF"/>
        <w:spacing w:before="60"/>
        <w:ind w:left="567"/>
        <w:rPr>
          <w:rFonts w:asciiTheme="majorBidi" w:hAnsiTheme="majorBidi" w:cstheme="majorBidi"/>
          <w:color w:val="008000"/>
          <w:sz w:val="20"/>
          <w:szCs w:val="20"/>
        </w:rPr>
      </w:pPr>
      <w:r w:rsidRPr="00FF21EC">
        <w:rPr>
          <w:rFonts w:asciiTheme="majorBidi" w:hAnsiTheme="majorBidi" w:cstheme="majorBidi"/>
          <w:color w:val="008000"/>
          <w:sz w:val="20"/>
          <w:szCs w:val="20"/>
        </w:rPr>
        <w:t xml:space="preserve">                 // Creates a new User</w:t>
      </w:r>
    </w:p>
    <w:p w14:paraId="688E5E76" w14:textId="398BC121" w:rsidR="00C55586" w:rsidRPr="00FF21EC" w:rsidRDefault="00C55586" w:rsidP="00BD2D45">
      <w:pPr>
        <w:shd w:val="clear" w:color="auto" w:fill="FFFFFF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User idan = new User("Idan");</w:t>
      </w:r>
    </w:p>
    <w:p w14:paraId="549710AA" w14:textId="32F42F86" w:rsidR="00C55586" w:rsidRPr="00FF21EC" w:rsidRDefault="00C55586" w:rsidP="00892843">
      <w:pPr>
        <w:shd w:val="clear" w:color="auto" w:fill="FFFFFF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System.out.println(idan);   </w:t>
      </w:r>
      <w:r w:rsidRPr="00FF21EC">
        <w:rPr>
          <w:rFonts w:asciiTheme="majorBidi" w:hAnsiTheme="majorBidi" w:cstheme="majorBidi"/>
          <w:color w:val="008000"/>
          <w:sz w:val="20"/>
          <w:szCs w:val="20"/>
        </w:rPr>
        <w:t>// Output</w:t>
      </w:r>
      <w:r w:rsidR="00FF21EC" w:rsidRPr="00FF21EC">
        <w:rPr>
          <w:rFonts w:asciiTheme="majorBidi" w:hAnsiTheme="majorBidi" w:cstheme="majorBidi"/>
          <w:color w:val="008000"/>
          <w:sz w:val="20"/>
          <w:szCs w:val="20"/>
        </w:rPr>
        <w:t>s</w:t>
      </w:r>
      <w:r w:rsidRPr="00FF21EC">
        <w:rPr>
          <w:rFonts w:asciiTheme="majorBidi" w:hAnsiTheme="majorBidi" w:cstheme="majorBidi"/>
          <w:color w:val="008000"/>
          <w:sz w:val="20"/>
          <w:szCs w:val="20"/>
        </w:rPr>
        <w:t xml:space="preserve">:  </w:t>
      </w:r>
      <w:r w:rsidRPr="00FF21EC">
        <w:rPr>
          <w:rFonts w:ascii="Consolas" w:hAnsi="Consolas" w:cs="Consolas"/>
          <w:color w:val="C00000"/>
          <w:sz w:val="20"/>
          <w:szCs w:val="20"/>
        </w:rPr>
        <w:t>Idan -&gt;</w:t>
      </w:r>
    </w:p>
    <w:p w14:paraId="426726BE" w14:textId="77777777" w:rsidR="00C55586" w:rsidRPr="00FF21EC" w:rsidRDefault="00C55586" w:rsidP="00892843">
      <w:pPr>
        <w:shd w:val="clear" w:color="auto" w:fill="FFFFFF"/>
        <w:spacing w:before="60"/>
        <w:ind w:left="567"/>
        <w:rPr>
          <w:rFonts w:asciiTheme="majorBidi" w:hAnsiTheme="majorBidi" w:cstheme="majorBidi"/>
          <w:color w:val="008000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FF21EC">
        <w:rPr>
          <w:rFonts w:asciiTheme="majorBidi" w:hAnsiTheme="majorBidi" w:cstheme="majorBidi"/>
          <w:color w:val="008000"/>
          <w:sz w:val="20"/>
          <w:szCs w:val="20"/>
        </w:rPr>
        <w:t>// Adds followees</w:t>
      </w:r>
    </w:p>
    <w:p w14:paraId="0A4630D3" w14:textId="34C4C763" w:rsidR="00C55586" w:rsidRPr="00FF21EC" w:rsidRDefault="00C55586" w:rsidP="00BD2D45">
      <w:pPr>
        <w:shd w:val="clear" w:color="auto" w:fill="FFFFFF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alex.addFollowee("Or");</w:t>
      </w:r>
    </w:p>
    <w:p w14:paraId="41CBD469" w14:textId="20995089" w:rsidR="00C55586" w:rsidRPr="00FF21EC" w:rsidRDefault="00C55586" w:rsidP="00BD2D45">
      <w:pPr>
        <w:shd w:val="clear" w:color="auto" w:fill="FFFFFF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alex.addFollowee("Zohar");</w:t>
      </w:r>
    </w:p>
    <w:p w14:paraId="43A09E1B" w14:textId="77777777" w:rsidR="00C55586" w:rsidRPr="00FF21EC" w:rsidRDefault="00C55586" w:rsidP="00BD2D45">
      <w:pPr>
        <w:shd w:val="clear" w:color="auto" w:fill="FFFFFF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alex.addFollowee("Neta");</w:t>
      </w:r>
    </w:p>
    <w:p w14:paraId="00C13FB9" w14:textId="5CCFF4A1" w:rsidR="00C55586" w:rsidRPr="00FF21EC" w:rsidRDefault="00C55586" w:rsidP="00BD2D45">
      <w:pPr>
        <w:shd w:val="clear" w:color="auto" w:fill="FFFFFF"/>
        <w:ind w:left="567"/>
        <w:rPr>
          <w:rFonts w:ascii="Consolas" w:hAnsi="Consolas" w:cs="Consolas"/>
          <w:color w:val="C00000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System.out.println(alex);   </w:t>
      </w:r>
      <w:r w:rsidRPr="00FF21EC">
        <w:rPr>
          <w:rFonts w:asciiTheme="majorBidi" w:hAnsiTheme="majorBidi" w:cstheme="majorBidi"/>
          <w:color w:val="008000"/>
          <w:sz w:val="20"/>
          <w:szCs w:val="20"/>
        </w:rPr>
        <w:t>// Output</w:t>
      </w:r>
      <w:r w:rsidR="00FF21EC" w:rsidRPr="00FF21EC">
        <w:rPr>
          <w:rFonts w:asciiTheme="majorBidi" w:hAnsiTheme="majorBidi" w:cstheme="majorBidi"/>
          <w:color w:val="008000"/>
          <w:sz w:val="20"/>
          <w:szCs w:val="20"/>
        </w:rPr>
        <w:t>s</w:t>
      </w:r>
      <w:r w:rsidRPr="00FF21EC">
        <w:rPr>
          <w:rFonts w:asciiTheme="majorBidi" w:hAnsiTheme="majorBidi" w:cstheme="majorBidi"/>
          <w:color w:val="008000"/>
          <w:sz w:val="20"/>
          <w:szCs w:val="20"/>
        </w:rPr>
        <w:t xml:space="preserve">:  </w:t>
      </w:r>
      <w:r w:rsidRPr="00FF21EC">
        <w:rPr>
          <w:rFonts w:ascii="Consolas" w:hAnsi="Consolas" w:cs="Consolas"/>
          <w:color w:val="C00000"/>
          <w:sz w:val="20"/>
          <w:szCs w:val="20"/>
        </w:rPr>
        <w:t>Idan -&gt; Or Zohar Neta</w:t>
      </w:r>
    </w:p>
    <w:p w14:paraId="2461512F" w14:textId="49CDC8AA" w:rsidR="00892843" w:rsidRPr="00FF21EC" w:rsidRDefault="00892843" w:rsidP="00892843">
      <w:pPr>
        <w:shd w:val="clear" w:color="auto" w:fill="FFFFFF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C00000"/>
          <w:sz w:val="20"/>
          <w:szCs w:val="20"/>
        </w:rPr>
        <w:t xml:space="preserve">        </w:t>
      </w:r>
      <w:r w:rsidRPr="00FF21EC">
        <w:rPr>
          <w:rFonts w:ascii="Consolas" w:hAnsi="Consolas" w:cs="Consolas"/>
          <w:color w:val="000000" w:themeColor="text1"/>
          <w:sz w:val="20"/>
          <w:szCs w:val="20"/>
        </w:rPr>
        <w:t>...</w:t>
      </w:r>
    </w:p>
    <w:p w14:paraId="00E15DAA" w14:textId="6E749B8D" w:rsidR="005831BA" w:rsidRPr="005831BA" w:rsidRDefault="005831BA" w:rsidP="005831BA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The </w:t>
      </w:r>
      <w:r w:rsidRPr="00877CA2">
        <w:rPr>
          <w:rStyle w:val="code"/>
          <w:b/>
          <w:bCs w:val="0"/>
        </w:rPr>
        <w:t>toString()</w:t>
      </w:r>
      <w:r>
        <w:rPr>
          <w:rFonts w:asciiTheme="majorBidi" w:hAnsiTheme="majorBidi" w:cstheme="majorBidi"/>
          <w:b/>
          <w:bCs/>
        </w:rPr>
        <w:t xml:space="preserve"> method</w:t>
      </w:r>
      <w:r>
        <w:rPr>
          <w:rFonts w:asciiTheme="majorBidi" w:hAnsiTheme="majorBidi" w:cstheme="majorBidi"/>
        </w:rPr>
        <w:t xml:space="preserve"> that produced the outputs </w:t>
      </w:r>
      <w:r w:rsidR="00877CA2">
        <w:rPr>
          <w:rFonts w:asciiTheme="majorBidi" w:hAnsiTheme="majorBidi" w:cstheme="majorBidi"/>
        </w:rPr>
        <w:t xml:space="preserve">shown above </w:t>
      </w:r>
      <w:r>
        <w:rPr>
          <w:rFonts w:asciiTheme="majorBidi" w:hAnsiTheme="majorBidi" w:cstheme="majorBidi"/>
        </w:rPr>
        <w:t xml:space="preserve">is </w:t>
      </w:r>
      <w:r w:rsidR="00877CA2">
        <w:rPr>
          <w:rFonts w:asciiTheme="majorBidi" w:hAnsiTheme="majorBidi" w:cstheme="majorBidi"/>
        </w:rPr>
        <w:t xml:space="preserve">part of the </w:t>
      </w:r>
      <w:r w:rsidR="00877CA2" w:rsidRPr="00877CA2">
        <w:rPr>
          <w:rStyle w:val="code"/>
        </w:rPr>
        <w:t>User</w:t>
      </w:r>
      <w:r w:rsidR="00877CA2">
        <w:rPr>
          <w:rFonts w:asciiTheme="majorBidi" w:hAnsiTheme="majorBidi" w:cstheme="majorBidi"/>
        </w:rPr>
        <w:t xml:space="preserve"> class. </w:t>
      </w:r>
      <w:r w:rsidR="00FF21EC">
        <w:rPr>
          <w:rFonts w:asciiTheme="majorBidi" w:hAnsiTheme="majorBidi" w:cstheme="majorBidi"/>
        </w:rPr>
        <w:t xml:space="preserve">Here is the code of this </w:t>
      </w:r>
      <w:r w:rsidR="00877CA2">
        <w:rPr>
          <w:rFonts w:asciiTheme="majorBidi" w:hAnsiTheme="majorBidi" w:cstheme="majorBidi"/>
        </w:rPr>
        <w:t>method</w:t>
      </w:r>
      <w:r w:rsidR="00FF21EC">
        <w:rPr>
          <w:rFonts w:asciiTheme="majorBidi" w:hAnsiTheme="majorBidi" w:cstheme="majorBidi"/>
        </w:rPr>
        <w:t>, which is</w:t>
      </w:r>
      <w:r w:rsidR="00877CA2">
        <w:rPr>
          <w:rFonts w:asciiTheme="majorBidi" w:hAnsiTheme="majorBidi" w:cstheme="majorBidi"/>
        </w:rPr>
        <w:t xml:space="preserve"> given:</w:t>
      </w:r>
    </w:p>
    <w:p w14:paraId="17210BA9" w14:textId="35230877" w:rsidR="005831BA" w:rsidRPr="00FF21EC" w:rsidRDefault="005831BA" w:rsidP="005831BA">
      <w:pPr>
        <w:shd w:val="clear" w:color="auto" w:fill="FFFFFF"/>
        <w:ind w:left="851" w:hanging="142"/>
        <w:rPr>
          <w:rFonts w:asciiTheme="majorBidi" w:hAnsiTheme="majorBidi" w:cstheme="majorBidi"/>
          <w:color w:val="008000"/>
          <w:sz w:val="20"/>
          <w:szCs w:val="20"/>
        </w:rPr>
      </w:pPr>
      <w:r w:rsidRPr="00FF21EC">
        <w:rPr>
          <w:rFonts w:asciiTheme="majorBidi" w:hAnsiTheme="majorBidi" w:cstheme="majorBidi"/>
          <w:color w:val="008000"/>
          <w:sz w:val="20"/>
          <w:szCs w:val="20"/>
        </w:rPr>
        <w:t>/** Returns this user's name, and the names that s/he follows</w:t>
      </w:r>
      <w:r w:rsidR="00892843" w:rsidRPr="00FF21EC">
        <w:rPr>
          <w:rFonts w:asciiTheme="majorBidi" w:hAnsiTheme="majorBidi" w:cstheme="majorBidi"/>
          <w:color w:val="008000"/>
          <w:sz w:val="20"/>
          <w:szCs w:val="20"/>
        </w:rPr>
        <w:t xml:space="preserve"> (part of the </w:t>
      </w:r>
      <w:r w:rsidR="00892843" w:rsidRPr="00FF21EC">
        <w:rPr>
          <w:rFonts w:asciiTheme="majorBidi" w:hAnsiTheme="majorBidi" w:cstheme="majorBidi"/>
          <w:b/>
          <w:bCs/>
          <w:color w:val="008000"/>
          <w:sz w:val="20"/>
          <w:szCs w:val="20"/>
        </w:rPr>
        <w:t>User</w:t>
      </w:r>
      <w:r w:rsidR="00892843" w:rsidRPr="00FF21EC">
        <w:rPr>
          <w:rFonts w:asciiTheme="majorBidi" w:hAnsiTheme="majorBidi" w:cstheme="majorBidi"/>
          <w:color w:val="008000"/>
          <w:sz w:val="20"/>
          <w:szCs w:val="20"/>
        </w:rPr>
        <w:t xml:space="preserve"> class)</w:t>
      </w:r>
      <w:r w:rsidRPr="00FF21EC">
        <w:rPr>
          <w:rFonts w:asciiTheme="majorBidi" w:hAnsiTheme="majorBidi" w:cstheme="majorBidi"/>
          <w:color w:val="008000"/>
          <w:sz w:val="20"/>
          <w:szCs w:val="20"/>
        </w:rPr>
        <w:t>. */</w:t>
      </w:r>
    </w:p>
    <w:p w14:paraId="69C90E69" w14:textId="57C70EA2" w:rsidR="005831BA" w:rsidRPr="00FF21EC" w:rsidRDefault="005831BA" w:rsidP="005831BA">
      <w:pPr>
        <w:shd w:val="clear" w:color="auto" w:fill="FFFFFF"/>
        <w:ind w:left="851" w:hanging="142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>public String toString() {</w:t>
      </w:r>
    </w:p>
    <w:p w14:paraId="613ABEF0" w14:textId="6D2FEB61" w:rsidR="005831BA" w:rsidRPr="00FF21EC" w:rsidRDefault="005831BA" w:rsidP="005831BA">
      <w:pPr>
        <w:shd w:val="clear" w:color="auto" w:fill="FFFFFF"/>
        <w:ind w:left="851" w:hanging="142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String ans = name + " -&gt; ";</w:t>
      </w:r>
    </w:p>
    <w:p w14:paraId="25BBF380" w14:textId="163A096E" w:rsidR="005831BA" w:rsidRPr="00FF21EC" w:rsidRDefault="005831BA" w:rsidP="005831BA">
      <w:pPr>
        <w:shd w:val="clear" w:color="auto" w:fill="FFFFFF"/>
        <w:ind w:left="851" w:hanging="142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for (int i = 0; i &lt; fCount; i++) {</w:t>
      </w:r>
    </w:p>
    <w:p w14:paraId="36794812" w14:textId="1BA3D2B0" w:rsidR="005831BA" w:rsidRPr="00FF21EC" w:rsidRDefault="005831BA" w:rsidP="005831BA">
      <w:pPr>
        <w:shd w:val="clear" w:color="auto" w:fill="FFFFFF"/>
        <w:ind w:left="851" w:hanging="142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    ans = ans + follows[i] + " ";</w:t>
      </w:r>
    </w:p>
    <w:p w14:paraId="65CEBAD2" w14:textId="18028520" w:rsidR="005831BA" w:rsidRPr="00FF21EC" w:rsidRDefault="005831BA" w:rsidP="005831BA">
      <w:pPr>
        <w:shd w:val="clear" w:color="auto" w:fill="FFFFFF"/>
        <w:ind w:left="851" w:hanging="142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46E1F3CA" w14:textId="6AE53E3F" w:rsidR="005831BA" w:rsidRPr="00FF21EC" w:rsidRDefault="005831BA" w:rsidP="005831BA">
      <w:pPr>
        <w:shd w:val="clear" w:color="auto" w:fill="FFFFFF"/>
        <w:ind w:left="851" w:hanging="142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 xml:space="preserve">    return ans;</w:t>
      </w:r>
    </w:p>
    <w:p w14:paraId="65525CA1" w14:textId="702A0F9B" w:rsidR="005831BA" w:rsidRPr="00FF21EC" w:rsidRDefault="005831BA" w:rsidP="005831BA">
      <w:pPr>
        <w:shd w:val="clear" w:color="auto" w:fill="FFFFFF"/>
        <w:ind w:left="851" w:hanging="142"/>
        <w:rPr>
          <w:rFonts w:ascii="Consolas" w:hAnsi="Consolas" w:cs="Consolas"/>
          <w:color w:val="000000" w:themeColor="text1"/>
          <w:sz w:val="20"/>
          <w:szCs w:val="20"/>
        </w:rPr>
      </w:pPr>
      <w:r w:rsidRPr="00FF21EC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2C4A9518" w14:textId="2A94C9B4" w:rsidR="00960C93" w:rsidRDefault="00255A82" w:rsidP="00892843">
      <w:pPr>
        <w:spacing w:before="120" w:after="120" w:line="340" w:lineRule="exact"/>
        <w:rPr>
          <w:rFonts w:asciiTheme="majorBidi" w:hAnsiTheme="majorBidi" w:cstheme="majorBidi"/>
        </w:rPr>
      </w:pPr>
      <w:r w:rsidRPr="00255A82">
        <w:rPr>
          <w:rFonts w:asciiTheme="majorBidi" w:hAnsiTheme="majorBidi" w:cstheme="majorBidi"/>
          <w:b/>
          <w:bCs/>
        </w:rPr>
        <w:t>Adding and removing followees:</w:t>
      </w:r>
      <w:r>
        <w:rPr>
          <w:rFonts w:asciiTheme="majorBidi" w:hAnsiTheme="majorBidi" w:cstheme="majorBidi"/>
        </w:rPr>
        <w:t xml:space="preserve"> What happens when a user decide</w:t>
      </w:r>
      <w:r w:rsidR="003D230B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to start, or stop, following </w:t>
      </w:r>
      <w:r w:rsidR="00703E3A">
        <w:rPr>
          <w:rFonts w:asciiTheme="majorBidi" w:hAnsiTheme="majorBidi" w:cstheme="majorBidi"/>
        </w:rPr>
        <w:t>another</w:t>
      </w:r>
      <w:r w:rsidR="00FF21EC">
        <w:rPr>
          <w:rFonts w:asciiTheme="majorBidi" w:hAnsiTheme="majorBidi" w:cstheme="majorBidi"/>
        </w:rPr>
        <w:t xml:space="preserve"> user</w:t>
      </w:r>
      <w:r>
        <w:rPr>
          <w:rFonts w:asciiTheme="majorBidi" w:hAnsiTheme="majorBidi" w:cstheme="majorBidi"/>
        </w:rPr>
        <w:t>?</w:t>
      </w:r>
      <w:r w:rsidR="00892843">
        <w:rPr>
          <w:rFonts w:asciiTheme="majorBidi" w:hAnsiTheme="majorBidi" w:cstheme="majorBidi"/>
        </w:rPr>
        <w:t xml:space="preserve"> </w:t>
      </w:r>
      <w:r w:rsidR="003D230B">
        <w:rPr>
          <w:rFonts w:asciiTheme="majorBidi" w:hAnsiTheme="majorBidi" w:cstheme="majorBidi"/>
        </w:rPr>
        <w:t xml:space="preserve">To add a new </w:t>
      </w:r>
      <w:r w:rsidR="003A775D">
        <w:rPr>
          <w:rFonts w:asciiTheme="majorBidi" w:hAnsiTheme="majorBidi" w:cstheme="majorBidi"/>
        </w:rPr>
        <w:t>followee</w:t>
      </w:r>
      <w:r w:rsidR="003D230B">
        <w:rPr>
          <w:rFonts w:asciiTheme="majorBidi" w:hAnsiTheme="majorBidi" w:cstheme="majorBidi"/>
        </w:rPr>
        <w:t xml:space="preserve">, we store the </w:t>
      </w:r>
      <w:r w:rsidR="003A775D">
        <w:rPr>
          <w:rFonts w:asciiTheme="majorBidi" w:hAnsiTheme="majorBidi" w:cstheme="majorBidi"/>
        </w:rPr>
        <w:t xml:space="preserve">followee’s </w:t>
      </w:r>
      <w:r w:rsidR="003D230B">
        <w:rPr>
          <w:rFonts w:asciiTheme="majorBidi" w:hAnsiTheme="majorBidi" w:cstheme="majorBidi"/>
        </w:rPr>
        <w:t xml:space="preserve">name in the </w:t>
      </w:r>
      <w:r w:rsidR="003A775D">
        <w:rPr>
          <w:rFonts w:asciiTheme="majorBidi" w:hAnsiTheme="majorBidi" w:cstheme="majorBidi"/>
        </w:rPr>
        <w:t xml:space="preserve">next </w:t>
      </w:r>
      <w:r w:rsidR="003D230B">
        <w:rPr>
          <w:rFonts w:asciiTheme="majorBidi" w:hAnsiTheme="majorBidi" w:cstheme="majorBidi"/>
        </w:rPr>
        <w:t>available element</w:t>
      </w:r>
      <w:r w:rsidR="003A775D">
        <w:rPr>
          <w:rFonts w:asciiTheme="majorBidi" w:hAnsiTheme="majorBidi" w:cstheme="majorBidi"/>
        </w:rPr>
        <w:t xml:space="preserve"> in the </w:t>
      </w:r>
      <w:r w:rsidR="003A775D" w:rsidRPr="00892843">
        <w:rPr>
          <w:rStyle w:val="code"/>
        </w:rPr>
        <w:t>follows</w:t>
      </w:r>
      <w:r w:rsidR="003A775D">
        <w:rPr>
          <w:rFonts w:asciiTheme="majorBidi" w:hAnsiTheme="majorBidi" w:cstheme="majorBidi"/>
        </w:rPr>
        <w:t xml:space="preserve"> array</w:t>
      </w:r>
      <w:r w:rsidR="003D230B">
        <w:rPr>
          <w:rFonts w:asciiTheme="majorBidi" w:hAnsiTheme="majorBidi" w:cstheme="majorBidi"/>
        </w:rPr>
        <w:t>. Impo</w:t>
      </w:r>
      <w:r w:rsidR="00A06700">
        <w:rPr>
          <w:rFonts w:asciiTheme="majorBidi" w:hAnsiTheme="majorBidi" w:cstheme="majorBidi"/>
        </w:rPr>
        <w:t>r</w:t>
      </w:r>
      <w:r w:rsidR="003D230B">
        <w:rPr>
          <w:rFonts w:asciiTheme="majorBidi" w:hAnsiTheme="majorBidi" w:cstheme="majorBidi"/>
        </w:rPr>
        <w:t xml:space="preserve">tantly, we </w:t>
      </w:r>
      <w:r w:rsidR="00892843">
        <w:rPr>
          <w:rFonts w:asciiTheme="majorBidi" w:hAnsiTheme="majorBidi" w:cstheme="majorBidi"/>
        </w:rPr>
        <w:t xml:space="preserve">also </w:t>
      </w:r>
      <w:r w:rsidR="003D230B">
        <w:rPr>
          <w:rFonts w:asciiTheme="majorBidi" w:hAnsiTheme="majorBidi" w:cstheme="majorBidi"/>
        </w:rPr>
        <w:t xml:space="preserve">have to remember to </w:t>
      </w:r>
      <w:r w:rsidR="00892843">
        <w:rPr>
          <w:rFonts w:asciiTheme="majorBidi" w:hAnsiTheme="majorBidi" w:cstheme="majorBidi"/>
        </w:rPr>
        <w:t xml:space="preserve">do </w:t>
      </w:r>
      <w:r w:rsidR="00960C93" w:rsidRPr="00960C93">
        <w:rPr>
          <w:rStyle w:val="code"/>
        </w:rPr>
        <w:t>fCount++</w:t>
      </w:r>
      <w:r w:rsidR="00960C93">
        <w:rPr>
          <w:rFonts w:asciiTheme="majorBidi" w:hAnsiTheme="majorBidi" w:cstheme="majorBidi"/>
        </w:rPr>
        <w:t xml:space="preserve">. </w:t>
      </w:r>
      <w:r w:rsidR="003A775D">
        <w:rPr>
          <w:rFonts w:asciiTheme="majorBidi" w:hAnsiTheme="majorBidi" w:cstheme="majorBidi"/>
        </w:rPr>
        <w:t xml:space="preserve">As a result of this storage strategy, </w:t>
      </w:r>
      <w:r w:rsidR="00960C93">
        <w:rPr>
          <w:rFonts w:asciiTheme="majorBidi" w:hAnsiTheme="majorBidi" w:cstheme="majorBidi"/>
        </w:rPr>
        <w:t xml:space="preserve">the names </w:t>
      </w:r>
      <w:r w:rsidR="003A775D">
        <w:rPr>
          <w:rFonts w:asciiTheme="majorBidi" w:hAnsiTheme="majorBidi" w:cstheme="majorBidi"/>
        </w:rPr>
        <w:t xml:space="preserve">of the followees </w:t>
      </w:r>
      <w:r w:rsidR="00960C93">
        <w:rPr>
          <w:rFonts w:asciiTheme="majorBidi" w:hAnsiTheme="majorBidi" w:cstheme="majorBidi"/>
        </w:rPr>
        <w:t>are always stored one after the other, forming a contig</w:t>
      </w:r>
      <w:r w:rsidR="00376593">
        <w:rPr>
          <w:rFonts w:asciiTheme="majorBidi" w:hAnsiTheme="majorBidi" w:cstheme="majorBidi"/>
        </w:rPr>
        <w:t>u</w:t>
      </w:r>
      <w:r w:rsidR="00960C93">
        <w:rPr>
          <w:rFonts w:asciiTheme="majorBidi" w:hAnsiTheme="majorBidi" w:cstheme="majorBidi"/>
        </w:rPr>
        <w:t>ous block</w:t>
      </w:r>
      <w:r w:rsidR="003A775D">
        <w:rPr>
          <w:rFonts w:asciiTheme="majorBidi" w:hAnsiTheme="majorBidi" w:cstheme="majorBidi"/>
        </w:rPr>
        <w:t xml:space="preserve"> within the array.</w:t>
      </w:r>
      <w:r w:rsidR="00952E00">
        <w:rPr>
          <w:rFonts w:asciiTheme="majorBidi" w:hAnsiTheme="majorBidi" w:cstheme="majorBidi"/>
        </w:rPr>
        <w:t xml:space="preserve"> </w:t>
      </w:r>
      <w:r w:rsidR="00892843">
        <w:rPr>
          <w:rFonts w:asciiTheme="majorBidi" w:hAnsiTheme="majorBidi" w:cstheme="majorBidi"/>
        </w:rPr>
        <w:t xml:space="preserve"> </w:t>
      </w:r>
      <w:r w:rsidR="003A775D">
        <w:rPr>
          <w:rFonts w:asciiTheme="majorBidi" w:hAnsiTheme="majorBidi" w:cstheme="majorBidi"/>
        </w:rPr>
        <w:t xml:space="preserve">How to </w:t>
      </w:r>
      <w:r w:rsidR="00960C93">
        <w:rPr>
          <w:rFonts w:asciiTheme="majorBidi" w:hAnsiTheme="majorBidi" w:cstheme="majorBidi"/>
        </w:rPr>
        <w:t xml:space="preserve">remove a name from the user’s </w:t>
      </w:r>
      <w:r w:rsidR="00960C93" w:rsidRPr="00892843">
        <w:rPr>
          <w:rStyle w:val="code"/>
        </w:rPr>
        <w:t>follows</w:t>
      </w:r>
      <w:r w:rsidR="00960C93">
        <w:rPr>
          <w:rFonts w:asciiTheme="majorBidi" w:hAnsiTheme="majorBidi" w:cstheme="majorBidi"/>
        </w:rPr>
        <w:t xml:space="preserve"> list? In that case we move all the </w:t>
      </w:r>
      <w:r w:rsidR="000C2662">
        <w:rPr>
          <w:rFonts w:asciiTheme="majorBidi" w:hAnsiTheme="majorBidi" w:cstheme="majorBidi"/>
        </w:rPr>
        <w:t xml:space="preserve">array </w:t>
      </w:r>
      <w:r w:rsidR="00960C93">
        <w:rPr>
          <w:rFonts w:asciiTheme="majorBidi" w:hAnsiTheme="majorBidi" w:cstheme="majorBidi"/>
        </w:rPr>
        <w:t xml:space="preserve">elements below this name one position “up”. </w:t>
      </w:r>
      <w:r w:rsidR="00892843">
        <w:rPr>
          <w:rFonts w:asciiTheme="majorBidi" w:hAnsiTheme="majorBidi" w:cstheme="majorBidi"/>
        </w:rPr>
        <w:t xml:space="preserve">And, we </w:t>
      </w:r>
      <w:r w:rsidR="00FF21EC">
        <w:rPr>
          <w:rFonts w:asciiTheme="majorBidi" w:hAnsiTheme="majorBidi" w:cstheme="majorBidi"/>
        </w:rPr>
        <w:t xml:space="preserve">must </w:t>
      </w:r>
      <w:r w:rsidR="00892843">
        <w:rPr>
          <w:rFonts w:asciiTheme="majorBidi" w:hAnsiTheme="majorBidi" w:cstheme="majorBidi"/>
        </w:rPr>
        <w:t>remember do</w:t>
      </w:r>
      <w:r w:rsidR="00FF21EC">
        <w:rPr>
          <w:rFonts w:asciiTheme="majorBidi" w:hAnsiTheme="majorBidi" w:cstheme="majorBidi"/>
        </w:rPr>
        <w:t>ing</w:t>
      </w:r>
      <w:r w:rsidR="00892843">
        <w:rPr>
          <w:rFonts w:asciiTheme="majorBidi" w:hAnsiTheme="majorBidi" w:cstheme="majorBidi"/>
        </w:rPr>
        <w:t xml:space="preserve"> </w:t>
      </w:r>
      <w:r w:rsidR="00892843" w:rsidRPr="00960C93">
        <w:rPr>
          <w:rStyle w:val="code"/>
        </w:rPr>
        <w:t>fCount</w:t>
      </w:r>
      <w:r w:rsidR="00892843">
        <w:rPr>
          <w:rStyle w:val="code"/>
        </w:rPr>
        <w:t>--</w:t>
      </w:r>
      <w:r w:rsidR="00892843">
        <w:rPr>
          <w:rFonts w:asciiTheme="majorBidi" w:hAnsiTheme="majorBidi" w:cstheme="majorBidi"/>
        </w:rPr>
        <w:t xml:space="preserve">.  The </w:t>
      </w:r>
      <w:r w:rsidR="00C2337C">
        <w:rPr>
          <w:rFonts w:asciiTheme="majorBidi" w:hAnsiTheme="majorBidi" w:cstheme="majorBidi"/>
        </w:rPr>
        <w:t xml:space="preserve">top of the </w:t>
      </w:r>
      <w:r w:rsidR="00892843">
        <w:rPr>
          <w:rFonts w:asciiTheme="majorBidi" w:hAnsiTheme="majorBidi" w:cstheme="majorBidi"/>
        </w:rPr>
        <w:t xml:space="preserve">next page </w:t>
      </w:r>
      <w:r w:rsidR="00C5271E">
        <w:rPr>
          <w:rFonts w:asciiTheme="majorBidi" w:hAnsiTheme="majorBidi" w:cstheme="majorBidi"/>
        </w:rPr>
        <w:t>depicts this technique.</w:t>
      </w:r>
    </w:p>
    <w:p w14:paraId="134DEE2B" w14:textId="77777777" w:rsidR="00BE743A" w:rsidRDefault="00BE743A" w:rsidP="00BE743A">
      <w:pPr>
        <w:spacing w:before="120" w:after="120"/>
        <w:rPr>
          <w:rFonts w:asciiTheme="majorBidi" w:hAnsiTheme="majorBidi" w:cstheme="majorBidi"/>
        </w:rPr>
      </w:pPr>
    </w:p>
    <w:p w14:paraId="2FB6958E" w14:textId="43B740FC" w:rsidR="00BE743A" w:rsidRDefault="00896103" w:rsidP="00BE743A">
      <w:pPr>
        <w:spacing w:before="120" w:after="120"/>
        <w:rPr>
          <w:rFonts w:asciiTheme="majorBidi" w:hAnsiTheme="majorBidi" w:cstheme="majorBidi"/>
        </w:rPr>
      </w:pPr>
      <w:r w:rsidRPr="00896103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844D777" wp14:editId="3C6CF80C">
            <wp:extent cx="5979160" cy="1690370"/>
            <wp:effectExtent l="0" t="0" r="2540" b="0"/>
            <wp:docPr id="34131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18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C9E6" w14:textId="290AD888" w:rsidR="00050388" w:rsidRDefault="00050388" w:rsidP="00050388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Notice, once again, that the names of the followees must always form a contig</w:t>
      </w:r>
      <w:r w:rsidR="00376593">
        <w:rPr>
          <w:rFonts w:asciiTheme="majorBidi" w:hAnsiTheme="majorBidi" w:cstheme="majorBidi"/>
        </w:rPr>
        <w:t>u</w:t>
      </w:r>
      <w:r>
        <w:rPr>
          <w:rFonts w:asciiTheme="majorBidi" w:hAnsiTheme="majorBidi" w:cstheme="majorBidi"/>
        </w:rPr>
        <w:t xml:space="preserve">ous block within the </w:t>
      </w:r>
      <w:r w:rsidR="000C2662" w:rsidRPr="000C2662">
        <w:rPr>
          <w:rStyle w:val="code"/>
        </w:rPr>
        <w:t>follows</w:t>
      </w:r>
      <w:r w:rsidR="000C266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array. That’s why</w:t>
      </w:r>
      <w:r w:rsidR="000C266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we have to work hard to “close the gap” </w:t>
      </w:r>
      <w:r w:rsidR="000C2662">
        <w:rPr>
          <w:rFonts w:asciiTheme="majorBidi" w:hAnsiTheme="majorBidi" w:cstheme="majorBidi"/>
        </w:rPr>
        <w:t xml:space="preserve">whenever </w:t>
      </w:r>
      <w:r>
        <w:rPr>
          <w:rFonts w:asciiTheme="majorBidi" w:hAnsiTheme="majorBidi" w:cstheme="majorBidi"/>
        </w:rPr>
        <w:t xml:space="preserve">a name is removed from the </w:t>
      </w:r>
      <w:r w:rsidR="000C2662">
        <w:rPr>
          <w:rFonts w:asciiTheme="majorBidi" w:hAnsiTheme="majorBidi" w:cstheme="majorBidi"/>
        </w:rPr>
        <w:t>list.</w:t>
      </w:r>
    </w:p>
    <w:p w14:paraId="785BE299" w14:textId="62D245B3" w:rsidR="006B2F46" w:rsidRPr="006B2F46" w:rsidRDefault="006B2F46" w:rsidP="00050388">
      <w:pPr>
        <w:spacing w:before="120" w:after="120" w:line="340" w:lineRule="exact"/>
        <w:rPr>
          <w:rFonts w:asciiTheme="majorBidi" w:hAnsiTheme="majorBidi" w:cstheme="majorBidi"/>
          <w:b/>
          <w:bCs/>
          <w:sz w:val="28"/>
          <w:szCs w:val="28"/>
        </w:rPr>
      </w:pPr>
      <w:r w:rsidRPr="006B2F46">
        <w:rPr>
          <w:rFonts w:asciiTheme="majorBidi" w:hAnsiTheme="majorBidi" w:cstheme="majorBidi"/>
          <w:b/>
          <w:bCs/>
          <w:sz w:val="28"/>
          <w:szCs w:val="28"/>
        </w:rPr>
        <w:t>Implementing the User class</w:t>
      </w:r>
    </w:p>
    <w:p w14:paraId="1AB74776" w14:textId="669E96B6" w:rsidR="006B2F46" w:rsidRDefault="006B2F46" w:rsidP="006B2F46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skeletal </w:t>
      </w:r>
      <w:r w:rsidRPr="006B2F46">
        <w:rPr>
          <w:rStyle w:val="code"/>
        </w:rPr>
        <w:t>User</w:t>
      </w:r>
      <w:r>
        <w:rPr>
          <w:rFonts w:asciiTheme="majorBidi" w:hAnsiTheme="majorBidi" w:cstheme="majorBidi"/>
        </w:rPr>
        <w:t xml:space="preserve"> class is given, along with a comple</w:t>
      </w:r>
      <w:r w:rsidR="00477513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 xml:space="preserve">e </w:t>
      </w:r>
      <w:r w:rsidRPr="006B2F46">
        <w:rPr>
          <w:rStyle w:val="code"/>
        </w:rPr>
        <w:t>UserTest</w:t>
      </w:r>
      <w:r>
        <w:rPr>
          <w:rFonts w:asciiTheme="majorBidi" w:hAnsiTheme="majorBidi" w:cstheme="majorBidi"/>
        </w:rPr>
        <w:t xml:space="preserve"> class that tests it.</w:t>
      </w:r>
      <w:r w:rsidR="007C4BF2">
        <w:rPr>
          <w:rFonts w:asciiTheme="majorBidi" w:hAnsiTheme="majorBidi" w:cstheme="majorBidi"/>
        </w:rPr>
        <w:t xml:space="preserve"> Start by reviewing the code of the </w:t>
      </w:r>
      <w:r w:rsidR="007C4BF2" w:rsidRPr="007C4BF2">
        <w:rPr>
          <w:rStyle w:val="code"/>
        </w:rPr>
        <w:t>User</w:t>
      </w:r>
      <w:r w:rsidR="007C4BF2">
        <w:rPr>
          <w:rFonts w:asciiTheme="majorBidi" w:hAnsiTheme="majorBidi" w:cstheme="majorBidi"/>
        </w:rPr>
        <w:t xml:space="preserve"> class, following the guidelines below.</w:t>
      </w:r>
    </w:p>
    <w:p w14:paraId="40663868" w14:textId="2E00DC43" w:rsidR="002F15DD" w:rsidRPr="002F15DD" w:rsidRDefault="002F15DD" w:rsidP="002F15DD">
      <w:pPr>
        <w:spacing w:before="120" w:after="120" w:line="340" w:lineRule="exact"/>
        <w:rPr>
          <w:rStyle w:val="code"/>
          <w:b/>
          <w:bCs w:val="0"/>
          <w:lang w:val="en-US"/>
        </w:rPr>
      </w:pPr>
      <w:r>
        <w:rPr>
          <w:rStyle w:val="code"/>
          <w:b/>
          <w:bCs w:val="0"/>
        </w:rPr>
        <w:t>The User(String,boolean)</w:t>
      </w:r>
      <w:r w:rsidRPr="002F15DD">
        <w:rPr>
          <w:rStyle w:val="code"/>
          <w:rFonts w:asciiTheme="majorBidi" w:hAnsiTheme="majorBidi"/>
          <w:b/>
          <w:bCs w:val="0"/>
        </w:rPr>
        <w:t xml:space="preserve"> </w:t>
      </w:r>
      <w:r>
        <w:rPr>
          <w:rStyle w:val="code"/>
          <w:b/>
          <w:bCs w:val="0"/>
        </w:rPr>
        <w:t>constructor:</w:t>
      </w:r>
      <w:r w:rsidRPr="002F15D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This overloaded constructor creates a user and then fills its </w:t>
      </w:r>
      <w:r w:rsidRPr="008A6B40">
        <w:rPr>
          <w:rStyle w:val="code"/>
        </w:rPr>
        <w:t>follows</w:t>
      </w:r>
      <w:r>
        <w:rPr>
          <w:rFonts w:asciiTheme="majorBidi" w:hAnsiTheme="majorBidi" w:cstheme="majorBidi"/>
        </w:rPr>
        <w:t xml:space="preserve"> list with </w:t>
      </w:r>
      <w:r w:rsidR="008A6B40">
        <w:rPr>
          <w:rFonts w:asciiTheme="majorBidi" w:hAnsiTheme="majorBidi" w:cstheme="majorBidi"/>
        </w:rPr>
        <w:t xml:space="preserve">a few </w:t>
      </w:r>
      <w:r>
        <w:rPr>
          <w:rFonts w:asciiTheme="majorBidi" w:hAnsiTheme="majorBidi" w:cstheme="majorBidi"/>
        </w:rPr>
        <w:t xml:space="preserve">dummy names. </w:t>
      </w:r>
      <w:r w:rsidR="008A6B40">
        <w:rPr>
          <w:rFonts w:asciiTheme="majorBidi" w:hAnsiTheme="majorBidi" w:cstheme="majorBidi"/>
        </w:rPr>
        <w:t xml:space="preserve">This constructor is mostly useless, having </w:t>
      </w:r>
      <w:r>
        <w:rPr>
          <w:rFonts w:asciiTheme="majorBidi" w:hAnsiTheme="majorBidi" w:cstheme="majorBidi"/>
        </w:rPr>
        <w:t>one purpose only: Allowing testing the</w:t>
      </w:r>
      <w:r w:rsidR="00C2337C">
        <w:rPr>
          <w:rFonts w:asciiTheme="majorBidi" w:hAnsiTheme="majorBidi" w:cstheme="majorBidi"/>
        </w:rPr>
        <w:t xml:space="preserve"> </w:t>
      </w:r>
      <w:r w:rsidR="00C2337C" w:rsidRPr="00C2337C">
        <w:rPr>
          <w:rStyle w:val="code"/>
        </w:rPr>
        <w:t>toString</w:t>
      </w:r>
      <w:r>
        <w:rPr>
          <w:rFonts w:asciiTheme="majorBidi" w:hAnsiTheme="majorBidi" w:cstheme="majorBidi"/>
        </w:rPr>
        <w:t xml:space="preserve"> </w:t>
      </w:r>
      <w:r w:rsidR="00C2337C">
        <w:rPr>
          <w:rFonts w:asciiTheme="majorBidi" w:hAnsiTheme="majorBidi" w:cstheme="majorBidi"/>
        </w:rPr>
        <w:t xml:space="preserve">and </w:t>
      </w:r>
      <w:r w:rsidRPr="008A6B40">
        <w:rPr>
          <w:rStyle w:val="code"/>
        </w:rPr>
        <w:t>follows</w:t>
      </w:r>
      <w:r>
        <w:rPr>
          <w:rFonts w:asciiTheme="majorBidi" w:hAnsiTheme="majorBidi" w:cstheme="majorBidi"/>
        </w:rPr>
        <w:t xml:space="preserve"> method</w:t>
      </w:r>
      <w:r w:rsidR="00C2337C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before implementing anything else. </w:t>
      </w:r>
      <w:r w:rsidR="0043215B">
        <w:rPr>
          <w:rFonts w:asciiTheme="majorBidi" w:hAnsiTheme="majorBidi" w:cstheme="majorBidi"/>
        </w:rPr>
        <w:t xml:space="preserve">Read </w:t>
      </w:r>
      <w:r w:rsidR="000763C1">
        <w:rPr>
          <w:rFonts w:asciiTheme="majorBidi" w:hAnsiTheme="majorBidi" w:cstheme="majorBidi"/>
        </w:rPr>
        <w:t xml:space="preserve">and understand </w:t>
      </w:r>
      <w:r w:rsidR="0043215B">
        <w:rPr>
          <w:rFonts w:asciiTheme="majorBidi" w:hAnsiTheme="majorBidi" w:cstheme="majorBidi"/>
        </w:rPr>
        <w:t xml:space="preserve">the </w:t>
      </w:r>
      <w:r w:rsidR="00E2598A">
        <w:rPr>
          <w:rFonts w:asciiTheme="majorBidi" w:hAnsiTheme="majorBidi" w:cstheme="majorBidi"/>
        </w:rPr>
        <w:t>constructor</w:t>
      </w:r>
      <w:r w:rsidR="00C2337C">
        <w:rPr>
          <w:rFonts w:asciiTheme="majorBidi" w:hAnsiTheme="majorBidi" w:cstheme="majorBidi"/>
        </w:rPr>
        <w:t>’s code</w:t>
      </w:r>
      <w:r w:rsidR="0043215B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</w:rPr>
        <w:t xml:space="preserve">Constructor overloading </w:t>
      </w:r>
      <w:r w:rsidR="008A6B40">
        <w:rPr>
          <w:rFonts w:asciiTheme="majorBidi" w:hAnsiTheme="majorBidi" w:cstheme="majorBidi"/>
        </w:rPr>
        <w:t xml:space="preserve">and the </w:t>
      </w:r>
      <w:r w:rsidR="008A6B40" w:rsidRPr="008A6B40">
        <w:rPr>
          <w:rStyle w:val="code"/>
        </w:rPr>
        <w:t>this()</w:t>
      </w:r>
      <w:r w:rsidR="008A6B40">
        <w:rPr>
          <w:rFonts w:asciiTheme="majorBidi" w:hAnsiTheme="majorBidi" w:cstheme="majorBidi"/>
        </w:rPr>
        <w:t xml:space="preserve"> call are </w:t>
      </w:r>
      <w:r>
        <w:rPr>
          <w:rFonts w:asciiTheme="majorBidi" w:hAnsiTheme="majorBidi" w:cstheme="majorBidi"/>
        </w:rPr>
        <w:t>explained in Lecture</w:t>
      </w:r>
      <w:r>
        <w:rPr>
          <w:rFonts w:asciiTheme="majorBidi" w:hAnsiTheme="majorBidi" w:cstheme="majorBidi"/>
          <w:lang w:val="en-US"/>
        </w:rPr>
        <w:t xml:space="preserve"> 9-1, slide 30.</w:t>
      </w:r>
    </w:p>
    <w:p w14:paraId="2DC3A151" w14:textId="115CA814" w:rsidR="006B2F46" w:rsidRDefault="006B2F46" w:rsidP="006B2F46">
      <w:pPr>
        <w:spacing w:before="120" w:after="120" w:line="340" w:lineRule="exact"/>
        <w:rPr>
          <w:rFonts w:asciiTheme="majorBidi" w:hAnsiTheme="majorBidi" w:cstheme="majorBidi"/>
        </w:rPr>
      </w:pPr>
      <w:r w:rsidRPr="006B2F46">
        <w:rPr>
          <w:rStyle w:val="code"/>
          <w:b/>
          <w:bCs w:val="0"/>
        </w:rPr>
        <w:t>getName</w:t>
      </w:r>
      <w:r w:rsidRPr="006B2F46">
        <w:rPr>
          <w:rFonts w:asciiTheme="majorBidi" w:hAnsiTheme="majorBidi" w:cstheme="majorBidi"/>
          <w:b/>
          <w:bCs/>
        </w:rPr>
        <w:t xml:space="preserve">, </w:t>
      </w:r>
      <w:r w:rsidRPr="006B2F46">
        <w:rPr>
          <w:rStyle w:val="code"/>
          <w:b/>
          <w:bCs w:val="0"/>
        </w:rPr>
        <w:t>getFollows</w:t>
      </w:r>
      <w:r w:rsidRPr="006B2F46">
        <w:rPr>
          <w:rFonts w:asciiTheme="majorBidi" w:hAnsiTheme="majorBidi" w:cstheme="majorBidi"/>
          <w:b/>
          <w:bCs/>
        </w:rPr>
        <w:t xml:space="preserve">, </w:t>
      </w:r>
      <w:r w:rsidRPr="006B2F46">
        <w:rPr>
          <w:rStyle w:val="code"/>
          <w:b/>
          <w:bCs w:val="0"/>
        </w:rPr>
        <w:t>getCount</w:t>
      </w:r>
      <w:r>
        <w:rPr>
          <w:rFonts w:asciiTheme="majorBidi" w:hAnsiTheme="majorBidi" w:cstheme="majorBidi"/>
        </w:rPr>
        <w:t xml:space="preserve">: The code of these trivial getter methods is given, so there is no need to implement them. </w:t>
      </w:r>
      <w:r w:rsidR="004B50D8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>hese getter method</w:t>
      </w:r>
      <w:r w:rsidR="00A60424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are not used at all in the </w:t>
      </w:r>
      <w:r w:rsidRPr="006B2F46">
        <w:rPr>
          <w:rStyle w:val="code"/>
        </w:rPr>
        <w:t>User</w:t>
      </w:r>
      <w:r>
        <w:rPr>
          <w:rFonts w:asciiTheme="majorBidi" w:hAnsiTheme="majorBidi" w:cstheme="majorBidi"/>
        </w:rPr>
        <w:t xml:space="preserve"> class, so </w:t>
      </w:r>
      <w:r w:rsidR="004B50D8">
        <w:rPr>
          <w:rFonts w:asciiTheme="majorBidi" w:hAnsiTheme="majorBidi" w:cstheme="majorBidi"/>
        </w:rPr>
        <w:t xml:space="preserve">for now </w:t>
      </w:r>
      <w:r>
        <w:rPr>
          <w:rFonts w:asciiTheme="majorBidi" w:hAnsiTheme="majorBidi" w:cstheme="majorBidi"/>
        </w:rPr>
        <w:t xml:space="preserve">you can ignore them. </w:t>
      </w:r>
    </w:p>
    <w:p w14:paraId="35080688" w14:textId="3113FD1A" w:rsidR="007C4BF2" w:rsidRDefault="007C4BF2" w:rsidP="0043215B">
      <w:pPr>
        <w:spacing w:before="120" w:after="120" w:line="340" w:lineRule="exact"/>
        <w:rPr>
          <w:rFonts w:asciiTheme="majorBidi" w:hAnsiTheme="majorBidi" w:cstheme="majorBidi"/>
        </w:rPr>
      </w:pPr>
      <w:r w:rsidRPr="007C4BF2">
        <w:rPr>
          <w:rFonts w:asciiTheme="majorBidi" w:hAnsiTheme="majorBidi" w:cstheme="majorBidi"/>
          <w:b/>
          <w:bCs/>
        </w:rPr>
        <w:t>Getting started:</w:t>
      </w:r>
      <w:r>
        <w:rPr>
          <w:rFonts w:asciiTheme="majorBidi" w:hAnsiTheme="majorBidi" w:cstheme="majorBidi"/>
        </w:rPr>
        <w:t xml:space="preserve"> Read the </w:t>
      </w:r>
      <w:r w:rsidRPr="007C4BF2">
        <w:rPr>
          <w:rStyle w:val="code"/>
        </w:rPr>
        <w:t>UserTest</w:t>
      </w:r>
      <w:r>
        <w:rPr>
          <w:rFonts w:asciiTheme="majorBidi" w:hAnsiTheme="majorBidi" w:cstheme="majorBidi"/>
        </w:rPr>
        <w:t xml:space="preserve"> class code, up to, and not including, the “serious testing” part. Then compile the </w:t>
      </w:r>
      <w:r w:rsidRPr="007C4BF2">
        <w:rPr>
          <w:rStyle w:val="code"/>
        </w:rPr>
        <w:t>User</w:t>
      </w:r>
      <w:r>
        <w:rPr>
          <w:rFonts w:asciiTheme="majorBidi" w:hAnsiTheme="majorBidi" w:cstheme="majorBidi"/>
        </w:rPr>
        <w:t xml:space="preserve"> class and the </w:t>
      </w:r>
      <w:r w:rsidRPr="007C4BF2">
        <w:rPr>
          <w:rStyle w:val="code"/>
        </w:rPr>
        <w:t>UserTest</w:t>
      </w:r>
      <w:r>
        <w:rPr>
          <w:rFonts w:asciiTheme="majorBidi" w:hAnsiTheme="majorBidi" w:cstheme="majorBidi"/>
        </w:rPr>
        <w:t xml:space="preserve"> class, and execute </w:t>
      </w:r>
      <w:r w:rsidRPr="007C4BF2">
        <w:rPr>
          <w:rStyle w:val="code"/>
        </w:rPr>
        <w:t>UserTest</w:t>
      </w:r>
      <w:r>
        <w:rPr>
          <w:rFonts w:asciiTheme="majorBidi" w:hAnsiTheme="majorBidi" w:cstheme="majorBidi"/>
        </w:rPr>
        <w:t xml:space="preserve">. Notice that at this stage, only the beginning of the test makes sense; The “serious testing” </w:t>
      </w:r>
      <w:r w:rsidR="00B403C0">
        <w:rPr>
          <w:rFonts w:asciiTheme="majorBidi" w:hAnsiTheme="majorBidi" w:cstheme="majorBidi"/>
        </w:rPr>
        <w:t xml:space="preserve">produces </w:t>
      </w:r>
      <w:r>
        <w:rPr>
          <w:rFonts w:asciiTheme="majorBidi" w:hAnsiTheme="majorBidi" w:cstheme="majorBidi"/>
        </w:rPr>
        <w:t xml:space="preserve">mostly empty results, since it </w:t>
      </w:r>
      <w:r w:rsidR="007241E6">
        <w:rPr>
          <w:rFonts w:asciiTheme="majorBidi" w:hAnsiTheme="majorBidi" w:cstheme="majorBidi"/>
        </w:rPr>
        <w:t xml:space="preserve">calls </w:t>
      </w:r>
      <w:r>
        <w:rPr>
          <w:rFonts w:asciiTheme="majorBidi" w:hAnsiTheme="majorBidi" w:cstheme="majorBidi"/>
        </w:rPr>
        <w:t>skeletal methods that do nothing.</w:t>
      </w:r>
    </w:p>
    <w:p w14:paraId="128B33CC" w14:textId="75F0850B" w:rsidR="00B403C0" w:rsidRDefault="00B403C0" w:rsidP="00B403C0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Style w:val="code"/>
          <w:b/>
          <w:bCs w:val="0"/>
        </w:rPr>
        <w:t>The toString()</w:t>
      </w:r>
      <w:r>
        <w:rPr>
          <w:rFonts w:asciiTheme="majorBidi" w:hAnsiTheme="majorBidi" w:cstheme="majorBidi"/>
        </w:rPr>
        <w:t xml:space="preserve"> method is the first method called by the </w:t>
      </w:r>
      <w:r>
        <w:rPr>
          <w:rStyle w:val="code"/>
        </w:rPr>
        <w:t>User</w:t>
      </w:r>
      <w:r w:rsidRPr="00372FA8">
        <w:rPr>
          <w:rStyle w:val="code"/>
        </w:rPr>
        <w:t>Test</w:t>
      </w:r>
      <w:r>
        <w:rPr>
          <w:rFonts w:asciiTheme="majorBidi" w:hAnsiTheme="majorBidi" w:cstheme="majorBidi"/>
        </w:rPr>
        <w:t xml:space="preserve"> class (it is called implicitly, when the statement </w:t>
      </w:r>
      <w:r w:rsidRPr="00372FA8">
        <w:rPr>
          <w:rStyle w:val="code"/>
        </w:rPr>
        <w:t>System.out.println(dummy)</w:t>
      </w:r>
      <w:r>
        <w:rPr>
          <w:rFonts w:asciiTheme="majorBidi" w:hAnsiTheme="majorBidi" w:cstheme="majorBidi"/>
        </w:rPr>
        <w:t xml:space="preserve"> is executed). Read and understand the </w:t>
      </w:r>
      <w:r>
        <w:rPr>
          <w:rStyle w:val="code"/>
        </w:rPr>
        <w:t>User</w:t>
      </w:r>
      <w:r w:rsidRPr="00372FA8">
        <w:rPr>
          <w:rStyle w:val="code"/>
        </w:rPr>
        <w:t>Test</w:t>
      </w:r>
      <w:r>
        <w:rPr>
          <w:rFonts w:asciiTheme="majorBidi" w:hAnsiTheme="majorBidi" w:cstheme="majorBidi"/>
        </w:rPr>
        <w:t xml:space="preserve"> code that creates and prints the dummy user. The </w:t>
      </w:r>
      <w:r w:rsidRPr="00372FA8">
        <w:rPr>
          <w:rStyle w:val="code"/>
        </w:rPr>
        <w:t>toString</w:t>
      </w:r>
      <w:r>
        <w:rPr>
          <w:rFonts w:asciiTheme="majorBidi" w:hAnsiTheme="majorBidi" w:cstheme="majorBidi"/>
        </w:rPr>
        <w:t xml:space="preserve"> method is given, so you don’t have to implement it.</w:t>
      </w:r>
    </w:p>
    <w:p w14:paraId="361BA53D" w14:textId="260A5DB1" w:rsidR="00F421E4" w:rsidRDefault="00F421E4" w:rsidP="006B2F46">
      <w:pPr>
        <w:spacing w:before="120" w:after="120" w:line="340" w:lineRule="exact"/>
        <w:rPr>
          <w:rFonts w:asciiTheme="majorBidi" w:hAnsiTheme="majorBidi" w:cstheme="majorBidi"/>
        </w:rPr>
      </w:pPr>
      <w:r w:rsidRPr="00E32580">
        <w:rPr>
          <w:rFonts w:asciiTheme="majorBidi" w:hAnsiTheme="majorBidi" w:cstheme="majorBidi"/>
          <w:b/>
          <w:bCs/>
        </w:rPr>
        <w:t>Comparing strings:</w:t>
      </w:r>
      <w:r>
        <w:rPr>
          <w:rFonts w:asciiTheme="majorBidi" w:hAnsiTheme="majorBidi" w:cstheme="majorBidi"/>
        </w:rPr>
        <w:t xml:space="preserve"> To check if </w:t>
      </w:r>
      <w:r w:rsidR="00F44C7C">
        <w:rPr>
          <w:rFonts w:asciiTheme="majorBidi" w:hAnsiTheme="majorBidi" w:cstheme="majorBidi"/>
        </w:rPr>
        <w:t xml:space="preserve">two string objects have the same contents, </w:t>
      </w:r>
      <w:r>
        <w:rPr>
          <w:rFonts w:asciiTheme="majorBidi" w:hAnsiTheme="majorBidi" w:cstheme="majorBidi"/>
        </w:rPr>
        <w:t xml:space="preserve">use the </w:t>
      </w:r>
      <w:r w:rsidR="00F44C7C">
        <w:rPr>
          <w:rFonts w:asciiTheme="majorBidi" w:hAnsiTheme="majorBidi" w:cstheme="majorBidi"/>
        </w:rPr>
        <w:t xml:space="preserve">boolean </w:t>
      </w:r>
      <w:r>
        <w:rPr>
          <w:rFonts w:asciiTheme="majorBidi" w:hAnsiTheme="majorBidi" w:cstheme="majorBidi"/>
        </w:rPr>
        <w:t xml:space="preserve">method call </w:t>
      </w:r>
      <w:r>
        <w:rPr>
          <w:rStyle w:val="code"/>
        </w:rPr>
        <w:t>str1</w:t>
      </w:r>
      <w:r w:rsidRPr="005722A8">
        <w:rPr>
          <w:rStyle w:val="code"/>
        </w:rPr>
        <w:t>.equals(</w:t>
      </w:r>
      <w:r>
        <w:rPr>
          <w:rStyle w:val="code"/>
        </w:rPr>
        <w:t>str2</w:t>
      </w:r>
      <w:r w:rsidRPr="005722A8">
        <w:rPr>
          <w:rStyle w:val="code"/>
        </w:rPr>
        <w:t>)</w:t>
      </w:r>
      <w:r w:rsidRPr="005722A8">
        <w:rPr>
          <w:rFonts w:asciiTheme="majorBidi" w:hAnsiTheme="majorBidi" w:cstheme="majorBidi"/>
        </w:rPr>
        <w:t xml:space="preserve">. </w:t>
      </w:r>
      <w:r w:rsidR="00D64051">
        <w:rPr>
          <w:rFonts w:asciiTheme="majorBidi" w:hAnsiTheme="majorBidi" w:cstheme="majorBidi"/>
        </w:rPr>
        <w:t xml:space="preserve">This </w:t>
      </w:r>
      <w:r w:rsidR="004B50D8">
        <w:rPr>
          <w:rFonts w:asciiTheme="majorBidi" w:hAnsiTheme="majorBidi" w:cstheme="majorBidi"/>
        </w:rPr>
        <w:t xml:space="preserve">general </w:t>
      </w:r>
      <w:r w:rsidR="00D64051">
        <w:rPr>
          <w:rFonts w:asciiTheme="majorBidi" w:hAnsiTheme="majorBidi" w:cstheme="majorBidi"/>
        </w:rPr>
        <w:t>practice must be used whenever you have to check the equality of two strings</w:t>
      </w:r>
      <w:r w:rsidR="00983633">
        <w:rPr>
          <w:rFonts w:asciiTheme="majorBidi" w:hAnsiTheme="majorBidi" w:cstheme="majorBidi"/>
        </w:rPr>
        <w:t xml:space="preserve">, throughout this </w:t>
      </w:r>
      <w:r w:rsidR="004B50D8">
        <w:rPr>
          <w:rFonts w:asciiTheme="majorBidi" w:hAnsiTheme="majorBidi" w:cstheme="majorBidi"/>
        </w:rPr>
        <w:t>exercise, and other exercises</w:t>
      </w:r>
      <w:r w:rsidR="00983633">
        <w:rPr>
          <w:rFonts w:asciiTheme="majorBidi" w:hAnsiTheme="majorBidi" w:cstheme="majorBidi"/>
        </w:rPr>
        <w:t>.</w:t>
      </w:r>
    </w:p>
    <w:p w14:paraId="74D6B485" w14:textId="2F57A91D" w:rsidR="006416B3" w:rsidRDefault="006416B3" w:rsidP="006416B3">
      <w:pPr>
        <w:spacing w:before="120" w:after="120" w:line="340" w:lineRule="exact"/>
        <w:rPr>
          <w:rFonts w:asciiTheme="majorBidi" w:hAnsiTheme="majorBidi" w:cstheme="majorBidi"/>
        </w:rPr>
      </w:pPr>
      <w:r w:rsidRPr="006416B3">
        <w:rPr>
          <w:rFonts w:asciiTheme="majorBidi" w:hAnsiTheme="majorBidi" w:cstheme="majorBidi"/>
          <w:b/>
          <w:bCs/>
        </w:rPr>
        <w:t>Implement the</w:t>
      </w:r>
      <w:r w:rsidR="00D81910">
        <w:rPr>
          <w:rFonts w:asciiTheme="majorBidi" w:hAnsiTheme="majorBidi" w:cstheme="majorBidi"/>
          <w:b/>
          <w:bCs/>
        </w:rPr>
        <w:t xml:space="preserve"> </w:t>
      </w:r>
      <w:r w:rsidR="00D81910" w:rsidRPr="00D81910">
        <w:rPr>
          <w:rStyle w:val="code"/>
          <w:b/>
          <w:bCs w:val="0"/>
        </w:rPr>
        <w:t>User</w:t>
      </w:r>
      <w:r w:rsidR="00D81910">
        <w:rPr>
          <w:rFonts w:asciiTheme="majorBidi" w:hAnsiTheme="majorBidi" w:cstheme="majorBidi"/>
          <w:b/>
          <w:bCs/>
        </w:rPr>
        <w:t xml:space="preserve"> </w:t>
      </w:r>
      <w:r w:rsidRPr="006416B3">
        <w:rPr>
          <w:rFonts w:asciiTheme="majorBidi" w:hAnsiTheme="majorBidi" w:cstheme="majorBidi"/>
          <w:b/>
          <w:bCs/>
        </w:rPr>
        <w:t>class methods,</w:t>
      </w:r>
      <w:r>
        <w:rPr>
          <w:rFonts w:asciiTheme="majorBidi" w:hAnsiTheme="majorBidi" w:cstheme="majorBidi"/>
        </w:rPr>
        <w:t xml:space="preserve"> in the order in which they appear below.</w:t>
      </w:r>
    </w:p>
    <w:p w14:paraId="06B57F83" w14:textId="77777777" w:rsidR="00D81910" w:rsidRDefault="00D81910" w:rsidP="008C04E3">
      <w:pPr>
        <w:spacing w:before="120" w:after="120" w:line="340" w:lineRule="exact"/>
        <w:rPr>
          <w:rStyle w:val="code"/>
          <w:b/>
          <w:bCs w:val="0"/>
        </w:rPr>
      </w:pPr>
    </w:p>
    <w:p w14:paraId="16BE86F2" w14:textId="21DBC230" w:rsidR="008C04E3" w:rsidRDefault="009734AD" w:rsidP="008C04E3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Style w:val="code"/>
          <w:b/>
          <w:bCs w:val="0"/>
        </w:rPr>
        <w:lastRenderedPageBreak/>
        <w:t>follows</w:t>
      </w:r>
      <w:r>
        <w:rPr>
          <w:rFonts w:asciiTheme="majorBidi" w:hAnsiTheme="majorBidi" w:cstheme="majorBidi"/>
        </w:rPr>
        <w:t>: Th</w:t>
      </w:r>
      <w:r w:rsidR="008C04E3">
        <w:rPr>
          <w:rFonts w:asciiTheme="majorBidi" w:hAnsiTheme="majorBidi" w:cstheme="majorBidi"/>
        </w:rPr>
        <w:t xml:space="preserve">is </w:t>
      </w:r>
      <w:r>
        <w:rPr>
          <w:rFonts w:asciiTheme="majorBidi" w:hAnsiTheme="majorBidi" w:cstheme="majorBidi"/>
        </w:rPr>
        <w:t>method</w:t>
      </w:r>
      <w:r w:rsidR="008C04E3">
        <w:rPr>
          <w:rFonts w:asciiTheme="majorBidi" w:hAnsiTheme="majorBidi" w:cstheme="majorBidi"/>
        </w:rPr>
        <w:t xml:space="preserve"> searches a given string in an array of string values. It’s a relatively simple method, so it’s a good way to get you started. Implementation tips:(1) Suppose that </w:t>
      </w:r>
      <w:r w:rsidR="008C04E3" w:rsidRPr="005722A8">
        <w:rPr>
          <w:rStyle w:val="code"/>
        </w:rPr>
        <w:t>arr</w:t>
      </w:r>
      <w:r w:rsidR="008C04E3">
        <w:rPr>
          <w:rFonts w:asciiTheme="majorBidi" w:hAnsiTheme="majorBidi" w:cstheme="majorBidi"/>
        </w:rPr>
        <w:t xml:space="preserve"> is an array of </w:t>
      </w:r>
      <w:r w:rsidR="008C04E3" w:rsidRPr="005722A8">
        <w:rPr>
          <w:rStyle w:val="code"/>
        </w:rPr>
        <w:t>String</w:t>
      </w:r>
      <w:r w:rsidR="008C04E3">
        <w:rPr>
          <w:rFonts w:asciiTheme="majorBidi" w:hAnsiTheme="majorBidi" w:cstheme="majorBidi"/>
        </w:rPr>
        <w:t xml:space="preserve"> values. </w:t>
      </w:r>
      <w:r w:rsidR="00E32580">
        <w:rPr>
          <w:rFonts w:asciiTheme="majorBidi" w:hAnsiTheme="majorBidi" w:cstheme="majorBidi"/>
        </w:rPr>
        <w:t xml:space="preserve">Following the advice just given: </w:t>
      </w:r>
      <w:r w:rsidR="008C04E3">
        <w:rPr>
          <w:rFonts w:asciiTheme="majorBidi" w:hAnsiTheme="majorBidi" w:cstheme="majorBidi"/>
        </w:rPr>
        <w:t xml:space="preserve">To compare the array’s </w:t>
      </w:r>
      <w:r w:rsidR="008C04E3" w:rsidRPr="005722A8">
        <w:rPr>
          <w:rStyle w:val="code"/>
        </w:rPr>
        <w:t>i</w:t>
      </w:r>
      <w:r w:rsidR="008C04E3">
        <w:rPr>
          <w:rFonts w:asciiTheme="majorBidi" w:hAnsiTheme="majorBidi" w:cstheme="majorBidi"/>
        </w:rPr>
        <w:t xml:space="preserve">-th element to some string </w:t>
      </w:r>
      <w:r w:rsidR="008C04E3" w:rsidRPr="005722A8">
        <w:rPr>
          <w:rStyle w:val="code"/>
        </w:rPr>
        <w:t>str</w:t>
      </w:r>
      <w:r w:rsidR="008C04E3">
        <w:rPr>
          <w:rFonts w:asciiTheme="majorBidi" w:hAnsiTheme="majorBidi" w:cstheme="majorBidi"/>
        </w:rPr>
        <w:t xml:space="preserve">, </w:t>
      </w:r>
      <w:r w:rsidR="00ED003B">
        <w:rPr>
          <w:rFonts w:asciiTheme="majorBidi" w:hAnsiTheme="majorBidi" w:cstheme="majorBidi"/>
        </w:rPr>
        <w:t xml:space="preserve">use the method call </w:t>
      </w:r>
      <w:r w:rsidR="008C04E3" w:rsidRPr="005722A8">
        <w:rPr>
          <w:rStyle w:val="code"/>
        </w:rPr>
        <w:t>arr[i].equals(</w:t>
      </w:r>
      <w:r w:rsidR="008C04E3">
        <w:rPr>
          <w:rStyle w:val="code"/>
        </w:rPr>
        <w:t>str</w:t>
      </w:r>
      <w:r w:rsidR="008C04E3" w:rsidRPr="005722A8">
        <w:rPr>
          <w:rStyle w:val="code"/>
        </w:rPr>
        <w:t>)</w:t>
      </w:r>
      <w:r w:rsidR="008C04E3" w:rsidRPr="005722A8">
        <w:rPr>
          <w:rFonts w:asciiTheme="majorBidi" w:hAnsiTheme="majorBidi" w:cstheme="majorBidi"/>
        </w:rPr>
        <w:t xml:space="preserve">. </w:t>
      </w:r>
      <w:r w:rsidR="008C04E3">
        <w:rPr>
          <w:rFonts w:asciiTheme="majorBidi" w:hAnsiTheme="majorBidi" w:cstheme="majorBidi"/>
        </w:rPr>
        <w:t>(2) The fact that the method name (</w:t>
      </w:r>
      <w:r w:rsidR="008C04E3" w:rsidRPr="008C04E3">
        <w:rPr>
          <w:rStyle w:val="code"/>
        </w:rPr>
        <w:t>follows</w:t>
      </w:r>
      <w:r w:rsidR="008C04E3">
        <w:rPr>
          <w:rFonts w:asciiTheme="majorBidi" w:hAnsiTheme="majorBidi" w:cstheme="majorBidi"/>
        </w:rPr>
        <w:t>) is the same as the name of the searched array (</w:t>
      </w:r>
      <w:r w:rsidR="008C04E3" w:rsidRPr="008C04E3">
        <w:rPr>
          <w:rStyle w:val="code"/>
        </w:rPr>
        <w:t>follows</w:t>
      </w:r>
      <w:r w:rsidR="008C04E3">
        <w:rPr>
          <w:rFonts w:asciiTheme="majorBidi" w:hAnsiTheme="majorBidi" w:cstheme="majorBidi"/>
        </w:rPr>
        <w:t>) is meani</w:t>
      </w:r>
      <w:r w:rsidR="008F51D3">
        <w:rPr>
          <w:rFonts w:asciiTheme="majorBidi" w:hAnsiTheme="majorBidi" w:cstheme="majorBidi"/>
        </w:rPr>
        <w:t>n</w:t>
      </w:r>
      <w:r w:rsidR="008C04E3">
        <w:rPr>
          <w:rFonts w:asciiTheme="majorBidi" w:hAnsiTheme="majorBidi" w:cstheme="majorBidi"/>
        </w:rPr>
        <w:t>gless. It simply makes things more readable.</w:t>
      </w:r>
      <w:r w:rsidR="002F15DD">
        <w:rPr>
          <w:rFonts w:asciiTheme="majorBidi" w:hAnsiTheme="majorBidi" w:cstheme="majorBidi"/>
        </w:rPr>
        <w:t xml:space="preserve"> (3) Read the</w:t>
      </w:r>
      <w:r w:rsidR="00F17FBD">
        <w:rPr>
          <w:rFonts w:asciiTheme="majorBidi" w:hAnsiTheme="majorBidi" w:cstheme="majorBidi"/>
        </w:rPr>
        <w:t xml:space="preserve"> beginning of the</w:t>
      </w:r>
      <w:r w:rsidR="002F15DD">
        <w:rPr>
          <w:rFonts w:asciiTheme="majorBidi" w:hAnsiTheme="majorBidi" w:cstheme="majorBidi"/>
        </w:rPr>
        <w:t xml:space="preserve"> </w:t>
      </w:r>
      <w:r w:rsidR="002F15DD" w:rsidRPr="00F17FBD">
        <w:rPr>
          <w:rStyle w:val="code"/>
        </w:rPr>
        <w:t>UserTest</w:t>
      </w:r>
      <w:r w:rsidR="002F15DD">
        <w:rPr>
          <w:rFonts w:asciiTheme="majorBidi" w:hAnsiTheme="majorBidi" w:cstheme="majorBidi"/>
        </w:rPr>
        <w:t xml:space="preserve"> class and understand </w:t>
      </w:r>
      <w:r w:rsidR="00E32580">
        <w:rPr>
          <w:rFonts w:asciiTheme="majorBidi" w:hAnsiTheme="majorBidi" w:cstheme="majorBidi"/>
        </w:rPr>
        <w:t xml:space="preserve">the code that creates </w:t>
      </w:r>
      <w:r w:rsidR="00F17FBD">
        <w:rPr>
          <w:rFonts w:asciiTheme="majorBidi" w:hAnsiTheme="majorBidi" w:cstheme="majorBidi"/>
        </w:rPr>
        <w:t>the dummy user</w:t>
      </w:r>
      <w:r w:rsidR="00E32580">
        <w:rPr>
          <w:rFonts w:asciiTheme="majorBidi" w:hAnsiTheme="majorBidi" w:cstheme="majorBidi"/>
        </w:rPr>
        <w:t xml:space="preserve"> and </w:t>
      </w:r>
      <w:r w:rsidR="002F15DD">
        <w:rPr>
          <w:rFonts w:asciiTheme="majorBidi" w:hAnsiTheme="majorBidi" w:cstheme="majorBidi"/>
        </w:rPr>
        <w:t>tests the</w:t>
      </w:r>
      <w:r w:rsidR="00BB667B">
        <w:rPr>
          <w:rFonts w:asciiTheme="majorBidi" w:hAnsiTheme="majorBidi" w:cstheme="majorBidi"/>
        </w:rPr>
        <w:t xml:space="preserve"> </w:t>
      </w:r>
      <w:r w:rsidR="00BB667B" w:rsidRPr="00BB667B">
        <w:rPr>
          <w:rStyle w:val="code"/>
        </w:rPr>
        <w:t>toString</w:t>
      </w:r>
      <w:r w:rsidR="00BB667B">
        <w:rPr>
          <w:rFonts w:asciiTheme="majorBidi" w:hAnsiTheme="majorBidi" w:cstheme="majorBidi"/>
        </w:rPr>
        <w:t xml:space="preserve"> and</w:t>
      </w:r>
      <w:r w:rsidR="002F15DD">
        <w:rPr>
          <w:rFonts w:asciiTheme="majorBidi" w:hAnsiTheme="majorBidi" w:cstheme="majorBidi"/>
        </w:rPr>
        <w:t xml:space="preserve"> </w:t>
      </w:r>
      <w:r w:rsidR="002F15DD" w:rsidRPr="00F17FBD">
        <w:rPr>
          <w:rStyle w:val="code"/>
        </w:rPr>
        <w:t>follows</w:t>
      </w:r>
      <w:r w:rsidR="002F15DD">
        <w:rPr>
          <w:rFonts w:asciiTheme="majorBidi" w:hAnsiTheme="majorBidi" w:cstheme="majorBidi"/>
        </w:rPr>
        <w:t xml:space="preserve"> method</w:t>
      </w:r>
      <w:r w:rsidR="00BB667B">
        <w:rPr>
          <w:rFonts w:asciiTheme="majorBidi" w:hAnsiTheme="majorBidi" w:cstheme="majorBidi"/>
        </w:rPr>
        <w:t>s</w:t>
      </w:r>
      <w:r w:rsidR="002F15DD">
        <w:rPr>
          <w:rFonts w:asciiTheme="majorBidi" w:hAnsiTheme="majorBidi" w:cstheme="majorBidi"/>
        </w:rPr>
        <w:t xml:space="preserve">. </w:t>
      </w:r>
    </w:p>
    <w:p w14:paraId="38950F67" w14:textId="53039EB3" w:rsidR="005722A8" w:rsidRDefault="00D45323" w:rsidP="00BB667B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Style w:val="code"/>
          <w:b/>
          <w:bCs w:val="0"/>
        </w:rPr>
        <w:t>addFollowee</w:t>
      </w:r>
      <w:r>
        <w:rPr>
          <w:rFonts w:asciiTheme="majorBidi" w:hAnsiTheme="majorBidi" w:cstheme="majorBidi"/>
        </w:rPr>
        <w:t xml:space="preserve">: The method’s operation is described in its API documentation. In addition to the documented actions, the method displays </w:t>
      </w:r>
      <w:r w:rsidR="005722A8">
        <w:rPr>
          <w:rFonts w:asciiTheme="majorBidi" w:hAnsiTheme="majorBidi" w:cstheme="majorBidi"/>
        </w:rPr>
        <w:t xml:space="preserve">relevant </w:t>
      </w:r>
      <w:r>
        <w:rPr>
          <w:rFonts w:asciiTheme="majorBidi" w:hAnsiTheme="majorBidi" w:cstheme="majorBidi"/>
        </w:rPr>
        <w:t xml:space="preserve">feedback messages, which are important for debugging purposes. These messages are not documented; To figure out what to print after each action, see the </w:t>
      </w:r>
      <w:r w:rsidR="00BB667B">
        <w:rPr>
          <w:rFonts w:asciiTheme="majorBidi" w:hAnsiTheme="majorBidi" w:cstheme="majorBidi"/>
        </w:rPr>
        <w:t xml:space="preserve">relevant </w:t>
      </w:r>
      <w:r>
        <w:rPr>
          <w:rFonts w:asciiTheme="majorBidi" w:hAnsiTheme="majorBidi" w:cstheme="majorBidi"/>
        </w:rPr>
        <w:t xml:space="preserve">outputs of the </w:t>
      </w:r>
      <w:r w:rsidRPr="00D45323">
        <w:rPr>
          <w:rStyle w:val="code"/>
        </w:rPr>
        <w:t>UserTest</w:t>
      </w:r>
      <w:r>
        <w:rPr>
          <w:rFonts w:asciiTheme="majorBidi" w:hAnsiTheme="majorBidi" w:cstheme="majorBidi"/>
        </w:rPr>
        <w:t xml:space="preserve"> class. </w:t>
      </w:r>
      <w:r w:rsidR="005722A8">
        <w:rPr>
          <w:rFonts w:asciiTheme="majorBidi" w:hAnsiTheme="majorBidi" w:cstheme="majorBidi"/>
        </w:rPr>
        <w:t>Implementation tip:</w:t>
      </w:r>
      <w:r w:rsidR="00BB667B">
        <w:rPr>
          <w:rFonts w:asciiTheme="majorBidi" w:hAnsiTheme="majorBidi" w:cstheme="majorBidi"/>
        </w:rPr>
        <w:t xml:space="preserve"> In general, we cannot allow following “names” (arbitrary strings). Rather, we must first verify that the network includes users that have such names. We will worry about this later, when we implement the </w:t>
      </w:r>
      <w:r w:rsidR="00BB667B" w:rsidRPr="00BB667B">
        <w:rPr>
          <w:rStyle w:val="code"/>
        </w:rPr>
        <w:t>Network</w:t>
      </w:r>
      <w:r w:rsidR="00BB667B">
        <w:rPr>
          <w:rFonts w:asciiTheme="majorBidi" w:hAnsiTheme="majorBidi" w:cstheme="majorBidi"/>
        </w:rPr>
        <w:t xml:space="preserve"> class. For now, don’t worry about these validity tests, and happily add any given name. </w:t>
      </w:r>
    </w:p>
    <w:p w14:paraId="5395152A" w14:textId="10E644CE" w:rsidR="00D45323" w:rsidRDefault="005722A8" w:rsidP="00ED003B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Style w:val="code"/>
          <w:b/>
          <w:bCs w:val="0"/>
        </w:rPr>
        <w:t>removeFollowee</w:t>
      </w:r>
      <w:r>
        <w:rPr>
          <w:rFonts w:asciiTheme="majorBidi" w:hAnsiTheme="majorBidi" w:cstheme="majorBidi"/>
        </w:rPr>
        <w:t xml:space="preserve">: </w:t>
      </w:r>
      <w:r w:rsidRPr="004647E7">
        <w:rPr>
          <w:rFonts w:asciiTheme="majorBidi" w:hAnsiTheme="majorBidi" w:cstheme="majorBidi"/>
        </w:rPr>
        <w:t>Everyt</w:t>
      </w:r>
      <w:r w:rsidR="004647E7" w:rsidRPr="004647E7">
        <w:rPr>
          <w:rFonts w:asciiTheme="majorBidi" w:hAnsiTheme="majorBidi" w:cstheme="majorBidi"/>
        </w:rPr>
        <w:t>h</w:t>
      </w:r>
      <w:r w:rsidRPr="004647E7">
        <w:rPr>
          <w:rFonts w:asciiTheme="majorBidi" w:hAnsiTheme="majorBidi" w:cstheme="majorBidi"/>
        </w:rPr>
        <w:t>ing that was said above about</w:t>
      </w:r>
      <w:r>
        <w:rPr>
          <w:rFonts w:asciiTheme="majorBidi" w:hAnsiTheme="majorBidi" w:cstheme="majorBidi"/>
        </w:rPr>
        <w:t xml:space="preserve"> </w:t>
      </w:r>
      <w:r w:rsidR="00AD041A" w:rsidRPr="00AD041A">
        <w:rPr>
          <w:rStyle w:val="code"/>
        </w:rPr>
        <w:t>addFollowee</w:t>
      </w:r>
      <w:r w:rsidR="00AD041A">
        <w:rPr>
          <w:rFonts w:asciiTheme="majorBidi" w:hAnsiTheme="majorBidi" w:cstheme="majorBidi"/>
        </w:rPr>
        <w:t xml:space="preserve"> is also </w:t>
      </w:r>
      <w:r w:rsidR="00576E9D">
        <w:rPr>
          <w:rFonts w:asciiTheme="majorBidi" w:hAnsiTheme="majorBidi" w:cstheme="majorBidi"/>
        </w:rPr>
        <w:t xml:space="preserve">applicable </w:t>
      </w:r>
      <w:r w:rsidR="00AD041A">
        <w:rPr>
          <w:rFonts w:asciiTheme="majorBidi" w:hAnsiTheme="majorBidi" w:cstheme="majorBidi"/>
        </w:rPr>
        <w:t xml:space="preserve">to this method. The main difference is that here we have to implement the “closing the gap” logic described earlier. </w:t>
      </w:r>
      <w:r w:rsidR="009734AD">
        <w:rPr>
          <w:rFonts w:asciiTheme="majorBidi" w:hAnsiTheme="majorBidi" w:cstheme="majorBidi"/>
        </w:rPr>
        <w:t xml:space="preserve">Implementation tips: </w:t>
      </w:r>
      <w:r w:rsidR="007D7AAB">
        <w:rPr>
          <w:rFonts w:asciiTheme="majorBidi" w:hAnsiTheme="majorBidi" w:cstheme="majorBidi"/>
        </w:rPr>
        <w:t xml:space="preserve">(1) Don’t use the </w:t>
      </w:r>
      <w:r w:rsidR="007D7AAB" w:rsidRPr="003D5826">
        <w:rPr>
          <w:rStyle w:val="code"/>
        </w:rPr>
        <w:t>follows</w:t>
      </w:r>
      <w:r w:rsidR="007D7AAB">
        <w:rPr>
          <w:rFonts w:asciiTheme="majorBidi" w:hAnsiTheme="majorBidi" w:cstheme="majorBidi"/>
        </w:rPr>
        <w:t xml:space="preserve"> method; you will end up iterating the array twice, which makes no sense. Instead, u</w:t>
      </w:r>
      <w:r w:rsidR="009734AD">
        <w:rPr>
          <w:rFonts w:asciiTheme="majorBidi" w:hAnsiTheme="majorBidi" w:cstheme="majorBidi"/>
        </w:rPr>
        <w:t xml:space="preserve">se a </w:t>
      </w:r>
      <w:r w:rsidR="007D7AAB">
        <w:rPr>
          <w:rFonts w:asciiTheme="majorBidi" w:hAnsiTheme="majorBidi" w:cstheme="majorBidi"/>
        </w:rPr>
        <w:t xml:space="preserve">single </w:t>
      </w:r>
      <w:r w:rsidR="009734AD">
        <w:rPr>
          <w:rFonts w:asciiTheme="majorBidi" w:hAnsiTheme="majorBidi" w:cstheme="majorBidi"/>
        </w:rPr>
        <w:t xml:space="preserve">loop to search the </w:t>
      </w:r>
      <w:r w:rsidR="009734AD" w:rsidRPr="009734AD">
        <w:rPr>
          <w:rStyle w:val="code"/>
        </w:rPr>
        <w:t>follows</w:t>
      </w:r>
      <w:r w:rsidR="009734AD">
        <w:rPr>
          <w:rFonts w:asciiTheme="majorBidi" w:hAnsiTheme="majorBidi" w:cstheme="majorBidi"/>
        </w:rPr>
        <w:t xml:space="preserve"> array; when you</w:t>
      </w:r>
      <w:r w:rsidR="00D52CF1">
        <w:rPr>
          <w:rFonts w:asciiTheme="majorBidi" w:hAnsiTheme="majorBidi" w:cstheme="majorBidi"/>
        </w:rPr>
        <w:t xml:space="preserve">’ll reach </w:t>
      </w:r>
      <w:r w:rsidR="009734AD">
        <w:rPr>
          <w:rFonts w:asciiTheme="majorBidi" w:hAnsiTheme="majorBidi" w:cstheme="majorBidi"/>
        </w:rPr>
        <w:t xml:space="preserve">the name </w:t>
      </w:r>
      <w:r w:rsidR="00ED003B">
        <w:rPr>
          <w:rFonts w:asciiTheme="majorBidi" w:hAnsiTheme="majorBidi" w:cstheme="majorBidi"/>
        </w:rPr>
        <w:t>that has to be removed</w:t>
      </w:r>
      <w:r w:rsidR="009734AD">
        <w:rPr>
          <w:rFonts w:asciiTheme="majorBidi" w:hAnsiTheme="majorBidi" w:cstheme="majorBidi"/>
        </w:rPr>
        <w:t xml:space="preserve">, you will also have the </w:t>
      </w:r>
      <w:r w:rsidR="009734AD" w:rsidRPr="009734AD">
        <w:rPr>
          <w:rStyle w:val="code"/>
        </w:rPr>
        <w:t>i</w:t>
      </w:r>
      <w:r w:rsidR="009734AD">
        <w:rPr>
          <w:rFonts w:asciiTheme="majorBidi" w:hAnsiTheme="majorBidi" w:cstheme="majorBidi"/>
        </w:rPr>
        <w:t xml:space="preserve">-th </w:t>
      </w:r>
      <w:r w:rsidR="00576E9D">
        <w:rPr>
          <w:rFonts w:asciiTheme="majorBidi" w:hAnsiTheme="majorBidi" w:cstheme="majorBidi"/>
        </w:rPr>
        <w:t>location</w:t>
      </w:r>
      <w:r w:rsidR="009734AD">
        <w:rPr>
          <w:rFonts w:asciiTheme="majorBidi" w:hAnsiTheme="majorBidi" w:cstheme="majorBidi"/>
        </w:rPr>
        <w:t xml:space="preserve"> at which the “closing the gap” logic must start. (2) After ending the “closing the gap” logic, set the array element that is no longer relevant to </w:t>
      </w:r>
      <w:r w:rsidR="009734AD" w:rsidRPr="009734AD">
        <w:rPr>
          <w:rStyle w:val="code"/>
        </w:rPr>
        <w:t>null</w:t>
      </w:r>
      <w:r w:rsidR="009734AD">
        <w:rPr>
          <w:rFonts w:asciiTheme="majorBidi" w:hAnsiTheme="majorBidi" w:cstheme="majorBidi"/>
        </w:rPr>
        <w:t xml:space="preserve">.  For example, in the figure shown above, </w:t>
      </w:r>
      <w:r w:rsidR="00ED003B">
        <w:rPr>
          <w:rFonts w:asciiTheme="majorBidi" w:hAnsiTheme="majorBidi" w:cstheme="majorBidi"/>
        </w:rPr>
        <w:t xml:space="preserve">notice that after closing the gap, </w:t>
      </w:r>
      <w:r w:rsidR="009734AD" w:rsidRPr="009734AD">
        <w:rPr>
          <w:rStyle w:val="code"/>
        </w:rPr>
        <w:t>follows[3]</w:t>
      </w:r>
      <w:r w:rsidR="009734AD">
        <w:rPr>
          <w:rFonts w:asciiTheme="majorBidi" w:hAnsiTheme="majorBidi" w:cstheme="majorBidi"/>
        </w:rPr>
        <w:t xml:space="preserve"> </w:t>
      </w:r>
      <w:r w:rsidR="00ED003B">
        <w:rPr>
          <w:rFonts w:asciiTheme="majorBidi" w:hAnsiTheme="majorBidi" w:cstheme="majorBidi"/>
        </w:rPr>
        <w:t xml:space="preserve">was set to </w:t>
      </w:r>
      <w:r w:rsidR="009734AD" w:rsidRPr="009734AD">
        <w:rPr>
          <w:rStyle w:val="code"/>
        </w:rPr>
        <w:t>null</w:t>
      </w:r>
      <w:r w:rsidR="009734AD">
        <w:rPr>
          <w:rFonts w:asciiTheme="majorBidi" w:hAnsiTheme="majorBidi" w:cstheme="majorBidi"/>
        </w:rPr>
        <w:t xml:space="preserve">. </w:t>
      </w:r>
      <w:r w:rsidR="00D52CF1">
        <w:rPr>
          <w:rFonts w:asciiTheme="majorBidi" w:hAnsiTheme="majorBidi" w:cstheme="majorBidi"/>
        </w:rPr>
        <w:t xml:space="preserve">In general: When an </w:t>
      </w:r>
      <w:r w:rsidR="00ED003B">
        <w:rPr>
          <w:rFonts w:asciiTheme="majorBidi" w:hAnsiTheme="majorBidi" w:cstheme="majorBidi"/>
        </w:rPr>
        <w:t xml:space="preserve">object (and </w:t>
      </w:r>
      <w:r w:rsidR="00D52CF1">
        <w:rPr>
          <w:rFonts w:asciiTheme="majorBidi" w:hAnsiTheme="majorBidi" w:cstheme="majorBidi"/>
        </w:rPr>
        <w:t xml:space="preserve">strings are </w:t>
      </w:r>
      <w:r w:rsidR="00ED003B">
        <w:rPr>
          <w:rFonts w:asciiTheme="majorBidi" w:hAnsiTheme="majorBidi" w:cstheme="majorBidi"/>
        </w:rPr>
        <w:t>object</w:t>
      </w:r>
      <w:r w:rsidR="00D52CF1">
        <w:rPr>
          <w:rFonts w:asciiTheme="majorBidi" w:hAnsiTheme="majorBidi" w:cstheme="majorBidi"/>
        </w:rPr>
        <w:t>s</w:t>
      </w:r>
      <w:r w:rsidR="00ED003B">
        <w:rPr>
          <w:rFonts w:asciiTheme="majorBidi" w:hAnsiTheme="majorBidi" w:cstheme="majorBidi"/>
        </w:rPr>
        <w:t>)</w:t>
      </w:r>
      <w:r w:rsidR="00D52CF1">
        <w:rPr>
          <w:rFonts w:asciiTheme="majorBidi" w:hAnsiTheme="majorBidi" w:cstheme="majorBidi"/>
        </w:rPr>
        <w:t xml:space="preserve"> is no longer needed</w:t>
      </w:r>
      <w:r w:rsidR="00ED003B">
        <w:rPr>
          <w:rFonts w:asciiTheme="majorBidi" w:hAnsiTheme="majorBidi" w:cstheme="majorBidi"/>
        </w:rPr>
        <w:t xml:space="preserve">, set the variable that </w:t>
      </w:r>
      <w:r w:rsidR="00D52CF1">
        <w:rPr>
          <w:rFonts w:asciiTheme="majorBidi" w:hAnsiTheme="majorBidi" w:cstheme="majorBidi"/>
        </w:rPr>
        <w:t xml:space="preserve">refers (points) </w:t>
      </w:r>
      <w:r w:rsidR="00ED003B">
        <w:rPr>
          <w:rFonts w:asciiTheme="majorBidi" w:hAnsiTheme="majorBidi" w:cstheme="majorBidi"/>
        </w:rPr>
        <w:t xml:space="preserve">to </w:t>
      </w:r>
      <w:r w:rsidR="00D52CF1">
        <w:rPr>
          <w:rFonts w:asciiTheme="majorBidi" w:hAnsiTheme="majorBidi" w:cstheme="majorBidi"/>
        </w:rPr>
        <w:t xml:space="preserve">it </w:t>
      </w:r>
      <w:r w:rsidR="00ED003B">
        <w:rPr>
          <w:rFonts w:asciiTheme="majorBidi" w:hAnsiTheme="majorBidi" w:cstheme="majorBidi"/>
        </w:rPr>
        <w:t xml:space="preserve">to </w:t>
      </w:r>
      <w:r w:rsidR="00ED003B" w:rsidRPr="00D52CF1">
        <w:rPr>
          <w:rStyle w:val="code"/>
        </w:rPr>
        <w:t>null</w:t>
      </w:r>
      <w:r w:rsidR="00ED003B">
        <w:rPr>
          <w:rFonts w:asciiTheme="majorBidi" w:hAnsiTheme="majorBidi" w:cstheme="majorBidi"/>
        </w:rPr>
        <w:t>.</w:t>
      </w:r>
    </w:p>
    <w:p w14:paraId="781FC261" w14:textId="727428A7" w:rsidR="00BD135B" w:rsidRDefault="009348CF" w:rsidP="009F6A37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Style w:val="code"/>
          <w:b/>
          <w:bCs w:val="0"/>
        </w:rPr>
        <w:t>countMutual</w:t>
      </w:r>
      <w:r>
        <w:rPr>
          <w:rFonts w:asciiTheme="majorBidi" w:hAnsiTheme="majorBidi" w:cstheme="majorBidi"/>
        </w:rPr>
        <w:t xml:space="preserve">, </w:t>
      </w:r>
      <w:r>
        <w:rPr>
          <w:rStyle w:val="code"/>
          <w:b/>
          <w:bCs w:val="0"/>
        </w:rPr>
        <w:t>isFriendOf</w:t>
      </w:r>
      <w:r>
        <w:rPr>
          <w:rFonts w:asciiTheme="majorBidi" w:hAnsiTheme="majorBidi" w:cstheme="majorBidi"/>
        </w:rPr>
        <w:t xml:space="preserve">: These methods are self-descriptive. Read their documentation, </w:t>
      </w:r>
      <w:r w:rsidR="00D52CF1">
        <w:rPr>
          <w:rFonts w:asciiTheme="majorBidi" w:hAnsiTheme="majorBidi" w:cstheme="majorBidi"/>
        </w:rPr>
        <w:t xml:space="preserve">read carefully and </w:t>
      </w:r>
      <w:r>
        <w:rPr>
          <w:rFonts w:asciiTheme="majorBidi" w:hAnsiTheme="majorBidi" w:cstheme="majorBidi"/>
        </w:rPr>
        <w:t xml:space="preserve">understand the </w:t>
      </w:r>
      <w:r w:rsidRPr="009F6A37">
        <w:rPr>
          <w:rStyle w:val="code"/>
        </w:rPr>
        <w:t>UserTest</w:t>
      </w:r>
      <w:r>
        <w:rPr>
          <w:rFonts w:asciiTheme="majorBidi" w:hAnsiTheme="majorBidi" w:cstheme="majorBidi"/>
        </w:rPr>
        <w:t xml:space="preserve"> code that tests them, and implement them.</w:t>
      </w:r>
    </w:p>
    <w:p w14:paraId="3075BA2D" w14:textId="77777777" w:rsidR="001550E9" w:rsidRDefault="001550E9" w:rsidP="009F6A37">
      <w:pPr>
        <w:spacing w:before="120" w:after="120" w:line="340" w:lineRule="exact"/>
        <w:rPr>
          <w:rFonts w:asciiTheme="majorBidi" w:hAnsiTheme="majorBidi" w:cstheme="majorBidi"/>
        </w:rPr>
      </w:pPr>
    </w:p>
    <w:p w14:paraId="559DAB22" w14:textId="68E2C6B9" w:rsidR="001550E9" w:rsidRDefault="001550E9" w:rsidP="001550E9">
      <w:pPr>
        <w:spacing w:before="120" w:after="120" w:line="340" w:lineRule="exact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 * *</w:t>
      </w:r>
    </w:p>
    <w:p w14:paraId="3A633629" w14:textId="4CEC267F" w:rsidR="001550E9" w:rsidRPr="009F6A37" w:rsidRDefault="001550E9" w:rsidP="001550E9">
      <w:pPr>
        <w:spacing w:before="120" w:after="120" w:line="340" w:lineRule="exact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home</w:t>
      </w:r>
      <w:r w:rsidR="0045663F">
        <w:rPr>
          <w:rFonts w:asciiTheme="majorBidi" w:hAnsiTheme="majorBidi" w:cstheme="majorBidi"/>
        </w:rPr>
        <w:t>w</w:t>
      </w:r>
      <w:r>
        <w:rPr>
          <w:rFonts w:asciiTheme="majorBidi" w:hAnsiTheme="majorBidi" w:cstheme="majorBidi"/>
        </w:rPr>
        <w:t>ork description continues on the next page</w:t>
      </w:r>
    </w:p>
    <w:p w14:paraId="7758831A" w14:textId="77777777" w:rsidR="001550E9" w:rsidRDefault="001550E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5BEB7865" w14:textId="3F854944" w:rsidR="003A775D" w:rsidRPr="007055F3" w:rsidRDefault="003A775D" w:rsidP="003A775D">
      <w:pPr>
        <w:spacing w:before="360" w:after="120" w:line="340" w:lineRule="exact"/>
        <w:rPr>
          <w:rFonts w:asciiTheme="majorBidi" w:hAnsiTheme="majorBidi" w:cstheme="majorBidi"/>
          <w:b/>
          <w:bCs/>
          <w:sz w:val="28"/>
          <w:szCs w:val="28"/>
        </w:rPr>
      </w:pPr>
      <w:r w:rsidRPr="007055F3">
        <w:rPr>
          <w:rFonts w:asciiTheme="majorBidi" w:hAnsiTheme="majorBidi" w:cstheme="majorBidi"/>
          <w:b/>
          <w:bCs/>
          <w:sz w:val="28"/>
          <w:szCs w:val="28"/>
        </w:rPr>
        <w:lastRenderedPageBreak/>
        <w:t>Network</w:t>
      </w:r>
    </w:p>
    <w:p w14:paraId="29A55AA1" w14:textId="7ABA6D56" w:rsidR="003A775D" w:rsidRDefault="003A775D" w:rsidP="00896103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social network consists of users </w:t>
      </w:r>
      <w:r w:rsidR="000118E6">
        <w:rPr>
          <w:rFonts w:asciiTheme="majorBidi" w:hAnsiTheme="majorBidi" w:cstheme="majorBidi"/>
        </w:rPr>
        <w:t>who</w:t>
      </w:r>
      <w:r>
        <w:rPr>
          <w:rFonts w:asciiTheme="majorBidi" w:hAnsiTheme="majorBidi" w:cstheme="majorBidi"/>
        </w:rPr>
        <w:t xml:space="preserve"> follow each other. In the midterm exam we described these relationships using a matrix. In this exercise we </w:t>
      </w:r>
      <w:r w:rsidR="002F1AA1">
        <w:rPr>
          <w:rFonts w:asciiTheme="majorBidi" w:hAnsiTheme="majorBidi" w:cstheme="majorBidi"/>
        </w:rPr>
        <w:t xml:space="preserve">use </w:t>
      </w:r>
      <w:r>
        <w:rPr>
          <w:rFonts w:asciiTheme="majorBidi" w:hAnsiTheme="majorBidi" w:cstheme="majorBidi"/>
        </w:rPr>
        <w:t>a more realistic architecture</w:t>
      </w:r>
      <w:r w:rsidR="002F1AA1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</w:rPr>
        <w:t xml:space="preserve">Here is an example of </w:t>
      </w:r>
      <w:r w:rsidR="002F1AA1">
        <w:rPr>
          <w:rFonts w:asciiTheme="majorBidi" w:hAnsiTheme="majorBidi" w:cstheme="majorBidi"/>
        </w:rPr>
        <w:t>a social network that uses this architecture</w:t>
      </w:r>
      <w:r>
        <w:rPr>
          <w:rFonts w:asciiTheme="majorBidi" w:hAnsiTheme="majorBidi" w:cstheme="majorBidi"/>
        </w:rPr>
        <w:t xml:space="preserve">: </w:t>
      </w:r>
    </w:p>
    <w:p w14:paraId="37134E95" w14:textId="77777777" w:rsidR="001550E9" w:rsidRDefault="001550E9" w:rsidP="00896103">
      <w:pPr>
        <w:spacing w:before="120" w:after="120" w:line="340" w:lineRule="exact"/>
        <w:rPr>
          <w:rFonts w:asciiTheme="majorBidi" w:hAnsiTheme="majorBidi" w:cstheme="majorBidi"/>
        </w:rPr>
      </w:pPr>
    </w:p>
    <w:p w14:paraId="479293C0" w14:textId="2C05D454" w:rsidR="003A775D" w:rsidRDefault="00896103" w:rsidP="001371BC">
      <w:pPr>
        <w:spacing w:before="120" w:after="120"/>
        <w:jc w:val="center"/>
        <w:rPr>
          <w:rFonts w:asciiTheme="majorBidi" w:hAnsiTheme="majorBidi" w:cstheme="majorBidi"/>
        </w:rPr>
      </w:pPr>
      <w:r w:rsidRPr="00896103">
        <w:rPr>
          <w:rFonts w:asciiTheme="majorBidi" w:hAnsiTheme="majorBidi" w:cstheme="majorBidi"/>
          <w:noProof/>
        </w:rPr>
        <w:drawing>
          <wp:inline distT="0" distB="0" distL="0" distR="0" wp14:anchorId="76AF57F4" wp14:editId="51BEA506">
            <wp:extent cx="4903370" cy="3665551"/>
            <wp:effectExtent l="0" t="0" r="0" b="5080"/>
            <wp:docPr id="71043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36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232" cy="371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0E9B" w14:textId="77777777" w:rsidR="003A775D" w:rsidRDefault="003A775D" w:rsidP="003A775D">
      <w:pPr>
        <w:spacing w:before="120" w:after="120"/>
        <w:rPr>
          <w:rFonts w:asciiTheme="majorBidi" w:hAnsiTheme="majorBidi" w:cstheme="majorBidi"/>
        </w:rPr>
      </w:pPr>
    </w:p>
    <w:p w14:paraId="6507B4CD" w14:textId="6A4A7B7C" w:rsidR="00DC3F58" w:rsidRDefault="001550E9" w:rsidP="00877CA2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create such a network, we use </w:t>
      </w:r>
      <w:r w:rsidR="009F6A37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following </w:t>
      </w:r>
      <w:r w:rsidR="00877CA2">
        <w:rPr>
          <w:rFonts w:asciiTheme="majorBidi" w:hAnsiTheme="majorBidi" w:cstheme="majorBidi"/>
        </w:rPr>
        <w:t>client code</w:t>
      </w:r>
      <w:r w:rsidR="009F6A37">
        <w:rPr>
          <w:rFonts w:asciiTheme="majorBidi" w:hAnsiTheme="majorBidi" w:cstheme="majorBidi"/>
        </w:rPr>
        <w:t>:</w:t>
      </w:r>
    </w:p>
    <w:p w14:paraId="72453ECB" w14:textId="77777777" w:rsidR="00DC3F58" w:rsidRPr="001550E9" w:rsidRDefault="00DC3F58" w:rsidP="006D1F21">
      <w:pPr>
        <w:shd w:val="clear" w:color="auto" w:fill="FFFFFF"/>
        <w:spacing w:line="270" w:lineRule="atLeast"/>
        <w:ind w:left="567"/>
        <w:rPr>
          <w:rFonts w:asciiTheme="majorBidi" w:hAnsiTheme="majorBidi" w:cstheme="majorBidi"/>
          <w:color w:val="008000"/>
          <w:sz w:val="21"/>
          <w:szCs w:val="21"/>
        </w:rPr>
      </w:pPr>
      <w:r w:rsidRPr="001550E9">
        <w:rPr>
          <w:rFonts w:asciiTheme="majorBidi" w:hAnsiTheme="majorBidi" w:cstheme="majorBidi"/>
          <w:color w:val="008000"/>
          <w:sz w:val="21"/>
          <w:szCs w:val="21"/>
        </w:rPr>
        <w:t>// Creates a network with a maximum capacity of 1000 users</w:t>
      </w:r>
    </w:p>
    <w:p w14:paraId="4EB1C959" w14:textId="77777777" w:rsidR="00DC3F58" w:rsidRPr="001550E9" w:rsidRDefault="00DC3F58" w:rsidP="006D1F21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1550E9">
        <w:rPr>
          <w:rFonts w:ascii="Consolas" w:hAnsi="Consolas" w:cs="Consolas"/>
          <w:color w:val="000000" w:themeColor="text1"/>
          <w:sz w:val="20"/>
          <w:szCs w:val="20"/>
        </w:rPr>
        <w:t>Network net = new Network(1000);</w:t>
      </w:r>
    </w:p>
    <w:p w14:paraId="4DBAF4FD" w14:textId="77777777" w:rsidR="00DC3F58" w:rsidRPr="001550E9" w:rsidRDefault="00DC3F58" w:rsidP="001550E9">
      <w:pPr>
        <w:shd w:val="clear" w:color="auto" w:fill="FFFFFF"/>
        <w:spacing w:before="120" w:line="270" w:lineRule="atLeast"/>
        <w:ind w:left="567"/>
        <w:rPr>
          <w:rFonts w:ascii="Consolas" w:hAnsi="Consolas" w:cs="Consolas"/>
          <w:color w:val="000000" w:themeColor="text1"/>
          <w:sz w:val="21"/>
          <w:szCs w:val="21"/>
        </w:rPr>
      </w:pPr>
      <w:r w:rsidRPr="001550E9">
        <w:rPr>
          <w:rFonts w:asciiTheme="majorBidi" w:hAnsiTheme="majorBidi" w:cstheme="majorBidi"/>
          <w:color w:val="008000"/>
          <w:sz w:val="21"/>
          <w:szCs w:val="21"/>
        </w:rPr>
        <w:t>// Adds Users and follows relationships</w:t>
      </w:r>
    </w:p>
    <w:p w14:paraId="08D2E43E" w14:textId="77777777" w:rsidR="00877CA2" w:rsidRPr="001550E9" w:rsidRDefault="00DC3F58" w:rsidP="006D1F21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1550E9">
        <w:rPr>
          <w:rFonts w:ascii="Consolas" w:hAnsi="Consolas" w:cs="Consolas"/>
          <w:color w:val="000000" w:themeColor="text1"/>
          <w:sz w:val="20"/>
          <w:szCs w:val="20"/>
        </w:rPr>
        <w:t>net.addUser("Alex");</w:t>
      </w:r>
    </w:p>
    <w:p w14:paraId="0B7FA6D2" w14:textId="77777777" w:rsidR="00877CA2" w:rsidRPr="001550E9" w:rsidRDefault="00DC3F58" w:rsidP="006D1F21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1550E9">
        <w:rPr>
          <w:rFonts w:ascii="Consolas" w:hAnsi="Consolas" w:cs="Consolas"/>
          <w:color w:val="000000" w:themeColor="text1"/>
          <w:sz w:val="20"/>
          <w:szCs w:val="20"/>
        </w:rPr>
        <w:t>net.addUser("Orly");</w:t>
      </w:r>
    </w:p>
    <w:p w14:paraId="262B6E3B" w14:textId="77777777" w:rsidR="00877CA2" w:rsidRPr="001550E9" w:rsidRDefault="00DC3F58" w:rsidP="006D1F21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1550E9">
        <w:rPr>
          <w:rFonts w:ascii="Consolas" w:hAnsi="Consolas" w:cs="Consolas"/>
          <w:color w:val="000000" w:themeColor="text1"/>
          <w:sz w:val="20"/>
          <w:szCs w:val="20"/>
        </w:rPr>
        <w:t>net.addUser("Idan");</w:t>
      </w:r>
    </w:p>
    <w:p w14:paraId="0E624133" w14:textId="77777777" w:rsidR="00877CA2" w:rsidRPr="001550E9" w:rsidRDefault="00DC3F58" w:rsidP="006D1F21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1550E9">
        <w:rPr>
          <w:rFonts w:ascii="Consolas" w:hAnsi="Consolas" w:cs="Consolas"/>
          <w:color w:val="000000" w:themeColor="text1"/>
          <w:sz w:val="20"/>
          <w:szCs w:val="20"/>
        </w:rPr>
        <w:t>net.addUser("Keren");</w:t>
      </w:r>
    </w:p>
    <w:p w14:paraId="47A8A615" w14:textId="77777777" w:rsidR="00877CA2" w:rsidRPr="001550E9" w:rsidRDefault="00DC3F58" w:rsidP="006D1F21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1550E9">
        <w:rPr>
          <w:rFonts w:ascii="Consolas" w:hAnsi="Consolas" w:cs="Consolas"/>
          <w:color w:val="000000" w:themeColor="text1"/>
          <w:sz w:val="20"/>
          <w:szCs w:val="20"/>
        </w:rPr>
        <w:t>net.addUser("Neta");</w:t>
      </w:r>
    </w:p>
    <w:p w14:paraId="75C0E489" w14:textId="345F302C" w:rsidR="00877CA2" w:rsidRPr="001550E9" w:rsidRDefault="00877CA2" w:rsidP="006D1F21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1550E9">
        <w:rPr>
          <w:rFonts w:ascii="Consolas" w:hAnsi="Consolas" w:cs="Consolas"/>
          <w:color w:val="000000" w:themeColor="text1"/>
          <w:sz w:val="20"/>
          <w:szCs w:val="20"/>
        </w:rPr>
        <w:t>...</w:t>
      </w:r>
    </w:p>
    <w:p w14:paraId="619066AF" w14:textId="77777777" w:rsidR="00877CA2" w:rsidRPr="001550E9" w:rsidRDefault="00DC3F58" w:rsidP="006D1F21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1550E9">
        <w:rPr>
          <w:rFonts w:ascii="Consolas" w:hAnsi="Consolas" w:cs="Consolas"/>
          <w:color w:val="000000" w:themeColor="text1"/>
          <w:sz w:val="20"/>
          <w:szCs w:val="20"/>
        </w:rPr>
        <w:t>net.addFollowee("Alex", "Keren");</w:t>
      </w:r>
    </w:p>
    <w:p w14:paraId="3C8EACDB" w14:textId="77777777" w:rsidR="00877CA2" w:rsidRPr="001550E9" w:rsidRDefault="00DC3F58" w:rsidP="006D1F21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1550E9">
        <w:rPr>
          <w:rFonts w:ascii="Consolas" w:hAnsi="Consolas" w:cs="Consolas"/>
          <w:color w:val="000000" w:themeColor="text1"/>
          <w:sz w:val="20"/>
          <w:szCs w:val="20"/>
        </w:rPr>
        <w:t>net.addFollowee("Alex", "Neta");</w:t>
      </w:r>
    </w:p>
    <w:p w14:paraId="2CD623C4" w14:textId="77777777" w:rsidR="00877CA2" w:rsidRPr="001550E9" w:rsidRDefault="00DC3F58" w:rsidP="006D1F21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1550E9">
        <w:rPr>
          <w:rFonts w:ascii="Consolas" w:hAnsi="Consolas" w:cs="Consolas"/>
          <w:color w:val="000000" w:themeColor="text1"/>
          <w:sz w:val="20"/>
          <w:szCs w:val="20"/>
        </w:rPr>
        <w:t>net.addFollowee("Alex", "Zohar");</w:t>
      </w:r>
    </w:p>
    <w:p w14:paraId="3C5FD23C" w14:textId="52887799" w:rsidR="00877CA2" w:rsidRPr="001550E9" w:rsidRDefault="00877CA2" w:rsidP="006D1F21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1550E9">
        <w:rPr>
          <w:rFonts w:ascii="Consolas" w:hAnsi="Consolas" w:cs="Consolas"/>
          <w:color w:val="000000" w:themeColor="text1"/>
          <w:sz w:val="20"/>
          <w:szCs w:val="20"/>
        </w:rPr>
        <w:t>net.addFollowee("Orly", "Zohar");</w:t>
      </w:r>
    </w:p>
    <w:p w14:paraId="6E3363D5" w14:textId="77777777" w:rsidR="00877CA2" w:rsidRPr="001550E9" w:rsidRDefault="00877CA2" w:rsidP="006D1F21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0"/>
          <w:szCs w:val="20"/>
        </w:rPr>
      </w:pPr>
      <w:r w:rsidRPr="001550E9">
        <w:rPr>
          <w:rFonts w:ascii="Consolas" w:hAnsi="Consolas" w:cs="Consolas"/>
          <w:color w:val="000000" w:themeColor="text1"/>
          <w:sz w:val="20"/>
          <w:szCs w:val="20"/>
        </w:rPr>
        <w:t>...</w:t>
      </w:r>
    </w:p>
    <w:p w14:paraId="76B83777" w14:textId="77777777" w:rsidR="00877CA2" w:rsidRDefault="00877CA2" w:rsidP="00877CA2">
      <w:pPr>
        <w:shd w:val="clear" w:color="auto" w:fill="FFFFFF"/>
        <w:spacing w:line="270" w:lineRule="atLeast"/>
        <w:rPr>
          <w:rFonts w:ascii="Consolas" w:hAnsi="Consolas" w:cs="Consolas"/>
          <w:color w:val="000000" w:themeColor="text1"/>
          <w:sz w:val="18"/>
          <w:szCs w:val="18"/>
        </w:rPr>
      </w:pPr>
    </w:p>
    <w:p w14:paraId="64AEB5DC" w14:textId="77777777" w:rsidR="001550E9" w:rsidRDefault="001550E9" w:rsidP="00682F62">
      <w:pPr>
        <w:shd w:val="clear" w:color="auto" w:fill="FFFFFF"/>
        <w:spacing w:line="340" w:lineRule="exact"/>
        <w:rPr>
          <w:rStyle w:val="code"/>
          <w:b/>
          <w:bCs w:val="0"/>
        </w:rPr>
      </w:pPr>
    </w:p>
    <w:p w14:paraId="5C292E6F" w14:textId="77777777" w:rsidR="001550E9" w:rsidRDefault="001550E9" w:rsidP="00682F62">
      <w:pPr>
        <w:shd w:val="clear" w:color="auto" w:fill="FFFFFF"/>
        <w:spacing w:line="340" w:lineRule="exact"/>
        <w:rPr>
          <w:rStyle w:val="code"/>
          <w:b/>
          <w:bCs w:val="0"/>
        </w:rPr>
      </w:pPr>
    </w:p>
    <w:p w14:paraId="1F44C8C1" w14:textId="1D839649" w:rsidR="00682F62" w:rsidRPr="00682F62" w:rsidRDefault="000118E6" w:rsidP="00682F62">
      <w:pPr>
        <w:shd w:val="clear" w:color="auto" w:fill="FFFFFF"/>
        <w:spacing w:line="340" w:lineRule="exact"/>
        <w:rPr>
          <w:rFonts w:asciiTheme="majorBidi" w:hAnsiTheme="majorBidi" w:cstheme="majorBidi"/>
        </w:rPr>
      </w:pPr>
      <w:r>
        <w:rPr>
          <w:rStyle w:val="code"/>
          <w:b/>
          <w:bCs w:val="0"/>
        </w:rPr>
        <w:t>The Network fields and constructor</w:t>
      </w:r>
      <w:r w:rsidR="00F17FBD">
        <w:rPr>
          <w:rStyle w:val="code"/>
          <w:b/>
          <w:bCs w:val="0"/>
        </w:rPr>
        <w:t>s</w:t>
      </w:r>
      <w:r>
        <w:rPr>
          <w:rFonts w:asciiTheme="majorBidi" w:hAnsiTheme="majorBidi" w:cstheme="majorBidi"/>
        </w:rPr>
        <w:t xml:space="preserve">: </w:t>
      </w:r>
      <w:r w:rsidR="00682F62">
        <w:rPr>
          <w:rFonts w:asciiTheme="majorBidi" w:hAnsiTheme="majorBidi" w:cstheme="majorBidi"/>
        </w:rPr>
        <w:t xml:space="preserve">The </w:t>
      </w:r>
      <w:r w:rsidR="00140042" w:rsidRPr="008A6B40">
        <w:rPr>
          <w:rStyle w:val="code"/>
        </w:rPr>
        <w:t>users</w:t>
      </w:r>
      <w:r w:rsidR="00140042">
        <w:rPr>
          <w:rFonts w:asciiTheme="majorBidi" w:hAnsiTheme="majorBidi" w:cstheme="majorBidi"/>
        </w:rPr>
        <w:t xml:space="preserve"> </w:t>
      </w:r>
      <w:r w:rsidR="00682F62">
        <w:rPr>
          <w:rFonts w:asciiTheme="majorBidi" w:hAnsiTheme="majorBidi" w:cstheme="majorBidi"/>
        </w:rPr>
        <w:t xml:space="preserve">list of this network </w:t>
      </w:r>
      <w:r w:rsidR="00140042">
        <w:rPr>
          <w:rFonts w:asciiTheme="majorBidi" w:hAnsiTheme="majorBidi" w:cstheme="majorBidi"/>
        </w:rPr>
        <w:t xml:space="preserve">is implemented </w:t>
      </w:r>
      <w:r w:rsidR="008A6B40">
        <w:rPr>
          <w:rFonts w:asciiTheme="majorBidi" w:hAnsiTheme="majorBidi" w:cstheme="majorBidi"/>
        </w:rPr>
        <w:t xml:space="preserve">similarly to the </w:t>
      </w:r>
      <w:r w:rsidR="00140042" w:rsidRPr="008A6B40">
        <w:rPr>
          <w:rStyle w:val="code"/>
        </w:rPr>
        <w:t>follows</w:t>
      </w:r>
      <w:r w:rsidR="00140042">
        <w:rPr>
          <w:rFonts w:asciiTheme="majorBidi" w:hAnsiTheme="majorBidi" w:cstheme="majorBidi"/>
        </w:rPr>
        <w:t xml:space="preserve"> arrays</w:t>
      </w:r>
      <w:r w:rsidR="008A6B40">
        <w:rPr>
          <w:rFonts w:asciiTheme="majorBidi" w:hAnsiTheme="majorBidi" w:cstheme="majorBidi"/>
        </w:rPr>
        <w:t xml:space="preserve"> </w:t>
      </w:r>
      <w:r w:rsidR="00E065C5">
        <w:rPr>
          <w:rFonts w:asciiTheme="majorBidi" w:hAnsiTheme="majorBidi" w:cstheme="majorBidi"/>
        </w:rPr>
        <w:t>implementation</w:t>
      </w:r>
      <w:r w:rsidR="008A6B40">
        <w:rPr>
          <w:rFonts w:asciiTheme="majorBidi" w:hAnsiTheme="majorBidi" w:cstheme="majorBidi"/>
        </w:rPr>
        <w:t xml:space="preserve">, with one difference: </w:t>
      </w:r>
      <w:r w:rsidR="00140042">
        <w:rPr>
          <w:rFonts w:asciiTheme="majorBidi" w:hAnsiTheme="majorBidi" w:cstheme="majorBidi"/>
        </w:rPr>
        <w:t xml:space="preserve">Instead of fixing the </w:t>
      </w:r>
      <w:r w:rsidR="00CC756A">
        <w:rPr>
          <w:rFonts w:asciiTheme="majorBidi" w:hAnsiTheme="majorBidi" w:cstheme="majorBidi"/>
        </w:rPr>
        <w:t xml:space="preserve">array </w:t>
      </w:r>
      <w:r w:rsidR="00140042">
        <w:rPr>
          <w:rFonts w:asciiTheme="majorBidi" w:hAnsiTheme="majorBidi" w:cstheme="majorBidi"/>
        </w:rPr>
        <w:t xml:space="preserve">size for all </w:t>
      </w:r>
      <w:r w:rsidR="00CC756A">
        <w:rPr>
          <w:rFonts w:asciiTheme="majorBidi" w:hAnsiTheme="majorBidi" w:cstheme="majorBidi"/>
        </w:rPr>
        <w:t xml:space="preserve">possible </w:t>
      </w:r>
      <w:r w:rsidR="00140042">
        <w:rPr>
          <w:rFonts w:asciiTheme="majorBidi" w:hAnsiTheme="majorBidi" w:cstheme="majorBidi"/>
        </w:rPr>
        <w:t xml:space="preserve">social networks, we allow the </w:t>
      </w:r>
      <w:r w:rsidR="00D64051">
        <w:rPr>
          <w:rFonts w:asciiTheme="majorBidi" w:hAnsiTheme="majorBidi" w:cstheme="majorBidi"/>
        </w:rPr>
        <w:t xml:space="preserve">code that creates a new network to determine the </w:t>
      </w:r>
      <w:r w:rsidR="00E065C5">
        <w:rPr>
          <w:rFonts w:asciiTheme="majorBidi" w:hAnsiTheme="majorBidi" w:cstheme="majorBidi"/>
        </w:rPr>
        <w:t>maximal</w:t>
      </w:r>
      <w:r w:rsidR="00D64051">
        <w:rPr>
          <w:rFonts w:asciiTheme="majorBidi" w:hAnsiTheme="majorBidi" w:cstheme="majorBidi"/>
        </w:rPr>
        <w:t xml:space="preserve"> </w:t>
      </w:r>
      <w:r w:rsidR="008B7A96">
        <w:rPr>
          <w:rFonts w:asciiTheme="majorBidi" w:hAnsiTheme="majorBidi" w:cstheme="majorBidi"/>
        </w:rPr>
        <w:t xml:space="preserve">number </w:t>
      </w:r>
      <w:r w:rsidR="00D64051">
        <w:rPr>
          <w:rFonts w:asciiTheme="majorBidi" w:hAnsiTheme="majorBidi" w:cstheme="majorBidi"/>
        </w:rPr>
        <w:t xml:space="preserve">of users in the network. This logic is implemented by the </w:t>
      </w:r>
      <w:r w:rsidR="00D64051" w:rsidRPr="0036242F">
        <w:rPr>
          <w:rStyle w:val="code"/>
        </w:rPr>
        <w:t>Network</w:t>
      </w:r>
      <w:r w:rsidR="00D64051">
        <w:rPr>
          <w:rFonts w:asciiTheme="majorBidi" w:hAnsiTheme="majorBidi" w:cstheme="majorBidi"/>
        </w:rPr>
        <w:t xml:space="preserve"> constructor</w:t>
      </w:r>
      <w:r w:rsidR="00682F62">
        <w:rPr>
          <w:rFonts w:asciiTheme="majorBidi" w:hAnsiTheme="majorBidi" w:cstheme="majorBidi"/>
        </w:rPr>
        <w:t>s</w:t>
      </w:r>
      <w:r w:rsidR="00D64051">
        <w:rPr>
          <w:rFonts w:asciiTheme="majorBidi" w:hAnsiTheme="majorBidi" w:cstheme="majorBidi"/>
        </w:rPr>
        <w:t>.</w:t>
      </w:r>
      <w:r w:rsidR="00682F62">
        <w:rPr>
          <w:rFonts w:asciiTheme="majorBidi" w:hAnsiTheme="majorBidi" w:cstheme="majorBidi"/>
        </w:rPr>
        <w:t xml:space="preserve"> Similarly to the </w:t>
      </w:r>
      <w:r w:rsidR="00682F62" w:rsidRPr="00682F62">
        <w:rPr>
          <w:rStyle w:val="code"/>
        </w:rPr>
        <w:t>User</w:t>
      </w:r>
      <w:r w:rsidR="00682F62">
        <w:rPr>
          <w:rFonts w:asciiTheme="majorBidi" w:hAnsiTheme="majorBidi" w:cstheme="majorBidi"/>
        </w:rPr>
        <w:t xml:space="preserve"> class, we provide a constructor for creating a dummy network. This </w:t>
      </w:r>
      <w:r w:rsidR="00DF22DB">
        <w:rPr>
          <w:rFonts w:asciiTheme="majorBidi" w:hAnsiTheme="majorBidi" w:cstheme="majorBidi"/>
        </w:rPr>
        <w:t xml:space="preserve">constructor </w:t>
      </w:r>
      <w:r w:rsidR="00682F62">
        <w:rPr>
          <w:rFonts w:asciiTheme="majorBidi" w:hAnsiTheme="majorBidi" w:cstheme="majorBidi"/>
        </w:rPr>
        <w:t xml:space="preserve">is </w:t>
      </w:r>
      <w:r w:rsidR="00DF22DB">
        <w:rPr>
          <w:rFonts w:asciiTheme="majorBidi" w:hAnsiTheme="majorBidi" w:cstheme="majorBidi"/>
        </w:rPr>
        <w:t xml:space="preserve">used </w:t>
      </w:r>
      <w:r w:rsidR="00682F62">
        <w:rPr>
          <w:rFonts w:asciiTheme="majorBidi" w:hAnsiTheme="majorBidi" w:cstheme="majorBidi"/>
        </w:rPr>
        <w:t>only for testing purposes.</w:t>
      </w:r>
    </w:p>
    <w:p w14:paraId="31FB4668" w14:textId="7B529C30" w:rsidR="0043215B" w:rsidRPr="006B2F46" w:rsidRDefault="0043215B" w:rsidP="0043215B">
      <w:pPr>
        <w:spacing w:before="120" w:after="120" w:line="340" w:lineRule="exact"/>
        <w:rPr>
          <w:rFonts w:asciiTheme="majorBidi" w:hAnsiTheme="majorBidi" w:cstheme="majorBidi"/>
          <w:b/>
          <w:bCs/>
          <w:sz w:val="28"/>
          <w:szCs w:val="28"/>
        </w:rPr>
      </w:pPr>
      <w:r w:rsidRPr="006B2F46">
        <w:rPr>
          <w:rFonts w:asciiTheme="majorBidi" w:hAnsiTheme="majorBidi" w:cstheme="majorBidi"/>
          <w:b/>
          <w:bCs/>
          <w:sz w:val="28"/>
          <w:szCs w:val="28"/>
        </w:rPr>
        <w:t xml:space="preserve">Implementing the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Network </w:t>
      </w:r>
      <w:r w:rsidRPr="006B2F46">
        <w:rPr>
          <w:rFonts w:asciiTheme="majorBidi" w:hAnsiTheme="majorBidi" w:cstheme="majorBidi"/>
          <w:b/>
          <w:bCs/>
          <w:sz w:val="28"/>
          <w:szCs w:val="28"/>
        </w:rPr>
        <w:t>class</w:t>
      </w:r>
    </w:p>
    <w:p w14:paraId="6964E4FF" w14:textId="4BEBBF7F" w:rsidR="009D6E0F" w:rsidRDefault="009D6E0F" w:rsidP="009D6E0F">
      <w:pPr>
        <w:spacing w:before="120" w:after="120" w:line="340" w:lineRule="exact"/>
        <w:rPr>
          <w:rFonts w:asciiTheme="majorBidi" w:hAnsiTheme="majorBidi" w:cstheme="majorBidi"/>
        </w:rPr>
      </w:pPr>
      <w:r w:rsidRPr="007C4BF2">
        <w:rPr>
          <w:rFonts w:asciiTheme="majorBidi" w:hAnsiTheme="majorBidi" w:cstheme="majorBidi"/>
          <w:b/>
          <w:bCs/>
        </w:rPr>
        <w:t>Getting started:</w:t>
      </w:r>
      <w:r>
        <w:rPr>
          <w:rFonts w:asciiTheme="majorBidi" w:hAnsiTheme="majorBidi" w:cstheme="majorBidi"/>
        </w:rPr>
        <w:t xml:space="preserve"> The skeletal </w:t>
      </w:r>
      <w:r>
        <w:rPr>
          <w:rStyle w:val="code"/>
        </w:rPr>
        <w:t>Network</w:t>
      </w:r>
      <w:r>
        <w:rPr>
          <w:rFonts w:asciiTheme="majorBidi" w:hAnsiTheme="majorBidi" w:cstheme="majorBidi"/>
        </w:rPr>
        <w:t xml:space="preserve"> class is given, along with a complete </w:t>
      </w:r>
      <w:r>
        <w:rPr>
          <w:rStyle w:val="code"/>
        </w:rPr>
        <w:t>Network</w:t>
      </w:r>
      <w:r w:rsidRPr="006B2F46">
        <w:rPr>
          <w:rStyle w:val="code"/>
        </w:rPr>
        <w:t>Test</w:t>
      </w:r>
      <w:r>
        <w:rPr>
          <w:rFonts w:asciiTheme="majorBidi" w:hAnsiTheme="majorBidi" w:cstheme="majorBidi"/>
        </w:rPr>
        <w:t xml:space="preserve"> class that tests it. Start </w:t>
      </w:r>
      <w:r w:rsidR="00FA15AD">
        <w:rPr>
          <w:rFonts w:asciiTheme="majorBidi" w:hAnsiTheme="majorBidi" w:cstheme="majorBidi"/>
        </w:rPr>
        <w:t>by</w:t>
      </w:r>
      <w:r>
        <w:rPr>
          <w:rFonts w:asciiTheme="majorBidi" w:hAnsiTheme="majorBidi" w:cstheme="majorBidi"/>
        </w:rPr>
        <w:t xml:space="preserve"> reviewing the code of these classes. Then compile </w:t>
      </w:r>
      <w:r w:rsidR="00686C65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two classes, and execute </w:t>
      </w:r>
      <w:r>
        <w:rPr>
          <w:rStyle w:val="code"/>
        </w:rPr>
        <w:t>Network</w:t>
      </w:r>
      <w:r w:rsidRPr="007C4BF2">
        <w:rPr>
          <w:rStyle w:val="code"/>
        </w:rPr>
        <w:t>Test</w:t>
      </w:r>
      <w:r>
        <w:rPr>
          <w:rFonts w:asciiTheme="majorBidi" w:hAnsiTheme="majorBidi" w:cstheme="majorBidi"/>
        </w:rPr>
        <w:t xml:space="preserve">. </w:t>
      </w:r>
      <w:r w:rsidR="00686C65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t this stage</w:t>
      </w:r>
      <w:r w:rsidR="00686C65">
        <w:rPr>
          <w:rFonts w:asciiTheme="majorBidi" w:hAnsiTheme="majorBidi" w:cstheme="majorBidi"/>
        </w:rPr>
        <w:t xml:space="preserve"> the tests will </w:t>
      </w:r>
      <w:r>
        <w:rPr>
          <w:rFonts w:asciiTheme="majorBidi" w:hAnsiTheme="majorBidi" w:cstheme="majorBidi"/>
        </w:rPr>
        <w:t xml:space="preserve">produce mostly empty results, since </w:t>
      </w:r>
      <w:r w:rsidR="00686C65">
        <w:rPr>
          <w:rFonts w:asciiTheme="majorBidi" w:hAnsiTheme="majorBidi" w:cstheme="majorBidi"/>
        </w:rPr>
        <w:t>they</w:t>
      </w:r>
      <w:r>
        <w:rPr>
          <w:rFonts w:asciiTheme="majorBidi" w:hAnsiTheme="majorBidi" w:cstheme="majorBidi"/>
        </w:rPr>
        <w:t xml:space="preserve"> call skeletal methods that do nothing.</w:t>
      </w:r>
    </w:p>
    <w:p w14:paraId="587FEF77" w14:textId="6A593256" w:rsidR="00DF22DB" w:rsidRPr="00DF22DB" w:rsidRDefault="00372FA8" w:rsidP="007241E6">
      <w:pPr>
        <w:spacing w:before="120" w:after="120" w:line="340" w:lineRule="exact"/>
        <w:rPr>
          <w:rFonts w:asciiTheme="majorBidi" w:hAnsiTheme="majorBidi" w:cstheme="majorBidi"/>
        </w:rPr>
      </w:pPr>
      <w:r w:rsidRPr="00D81910">
        <w:rPr>
          <w:rStyle w:val="code"/>
          <w:rFonts w:asciiTheme="majorBidi" w:hAnsiTheme="majorBidi"/>
          <w:b/>
          <w:bCs w:val="0"/>
          <w:sz w:val="24"/>
          <w:szCs w:val="28"/>
        </w:rPr>
        <w:t xml:space="preserve">The </w:t>
      </w:r>
      <w:r>
        <w:rPr>
          <w:rStyle w:val="code"/>
          <w:b/>
          <w:bCs w:val="0"/>
        </w:rPr>
        <w:t>toString()</w:t>
      </w:r>
      <w:r>
        <w:rPr>
          <w:rFonts w:asciiTheme="majorBidi" w:hAnsiTheme="majorBidi" w:cstheme="majorBidi"/>
        </w:rPr>
        <w:t xml:space="preserve"> method is the first method called by the </w:t>
      </w:r>
      <w:r w:rsidRPr="00372FA8">
        <w:rPr>
          <w:rStyle w:val="code"/>
        </w:rPr>
        <w:t>NetworkTest</w:t>
      </w:r>
      <w:r>
        <w:rPr>
          <w:rFonts w:asciiTheme="majorBidi" w:hAnsiTheme="majorBidi" w:cstheme="majorBidi"/>
        </w:rPr>
        <w:t xml:space="preserve">. Read the </w:t>
      </w:r>
      <w:r w:rsidR="0043215B">
        <w:rPr>
          <w:rFonts w:asciiTheme="majorBidi" w:hAnsiTheme="majorBidi" w:cstheme="majorBidi"/>
        </w:rPr>
        <w:t xml:space="preserve">code that creates and prints </w:t>
      </w:r>
      <w:r>
        <w:rPr>
          <w:rFonts w:asciiTheme="majorBidi" w:hAnsiTheme="majorBidi" w:cstheme="majorBidi"/>
        </w:rPr>
        <w:t>the dummy network</w:t>
      </w:r>
      <w:r w:rsidR="0043215B">
        <w:rPr>
          <w:rFonts w:asciiTheme="majorBidi" w:hAnsiTheme="majorBidi" w:cstheme="majorBidi"/>
        </w:rPr>
        <w:t>, and understand it</w:t>
      </w:r>
      <w:r>
        <w:rPr>
          <w:rFonts w:asciiTheme="majorBidi" w:hAnsiTheme="majorBidi" w:cstheme="majorBidi"/>
        </w:rPr>
        <w:t xml:space="preserve">. Then implement the </w:t>
      </w:r>
      <w:r w:rsidRPr="00372FA8">
        <w:rPr>
          <w:rStyle w:val="code"/>
        </w:rPr>
        <w:t>toString</w:t>
      </w:r>
      <w:r>
        <w:rPr>
          <w:rFonts w:asciiTheme="majorBidi" w:hAnsiTheme="majorBidi" w:cstheme="majorBidi"/>
        </w:rPr>
        <w:t xml:space="preserve"> method. </w:t>
      </w:r>
      <w:r w:rsidR="00DF22DB">
        <w:rPr>
          <w:rFonts w:asciiTheme="majorBidi" w:hAnsiTheme="majorBidi" w:cstheme="majorBidi"/>
        </w:rPr>
        <w:t>Since the users in the dummy network follow no one, expect to see this output:</w:t>
      </w:r>
    </w:p>
    <w:p w14:paraId="1535BAF6" w14:textId="6AD5AA46" w:rsidR="00DF22DB" w:rsidRPr="001550E9" w:rsidRDefault="00DF22DB" w:rsidP="00DF22DB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1"/>
          <w:szCs w:val="21"/>
        </w:rPr>
      </w:pPr>
      <w:r w:rsidRPr="001550E9">
        <w:rPr>
          <w:rFonts w:ascii="Consolas" w:hAnsi="Consolas" w:cs="Consolas"/>
          <w:color w:val="000000" w:themeColor="text1"/>
          <w:sz w:val="21"/>
          <w:szCs w:val="21"/>
        </w:rPr>
        <w:t>Network:</w:t>
      </w:r>
    </w:p>
    <w:p w14:paraId="3F128657" w14:textId="43A111D4" w:rsidR="00DF22DB" w:rsidRPr="001550E9" w:rsidRDefault="00DF22DB" w:rsidP="00DF22DB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1"/>
          <w:szCs w:val="21"/>
        </w:rPr>
      </w:pPr>
      <w:r w:rsidRPr="001550E9">
        <w:rPr>
          <w:rFonts w:ascii="Consolas" w:hAnsi="Consolas" w:cs="Consolas"/>
          <w:color w:val="000000" w:themeColor="text1"/>
          <w:sz w:val="21"/>
          <w:szCs w:val="21"/>
        </w:rPr>
        <w:t xml:space="preserve">Foo -&gt; </w:t>
      </w:r>
    </w:p>
    <w:p w14:paraId="44B896D7" w14:textId="77777777" w:rsidR="00DF22DB" w:rsidRPr="001550E9" w:rsidRDefault="00DF22DB" w:rsidP="00DF22DB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1"/>
          <w:szCs w:val="21"/>
        </w:rPr>
      </w:pPr>
      <w:r w:rsidRPr="001550E9">
        <w:rPr>
          <w:rFonts w:ascii="Consolas" w:hAnsi="Consolas" w:cs="Consolas"/>
          <w:color w:val="000000" w:themeColor="text1"/>
          <w:sz w:val="21"/>
          <w:szCs w:val="21"/>
        </w:rPr>
        <w:t xml:space="preserve">Bar -&gt; </w:t>
      </w:r>
    </w:p>
    <w:p w14:paraId="4B9DCC11" w14:textId="787F8AC5" w:rsidR="00DF22DB" w:rsidRPr="001550E9" w:rsidRDefault="00DF22DB" w:rsidP="00DF22DB">
      <w:pPr>
        <w:shd w:val="clear" w:color="auto" w:fill="FFFFFF"/>
        <w:spacing w:line="270" w:lineRule="atLeast"/>
        <w:ind w:left="567"/>
        <w:rPr>
          <w:rFonts w:ascii="Consolas" w:hAnsi="Consolas" w:cs="Consolas"/>
          <w:color w:val="000000" w:themeColor="text1"/>
          <w:sz w:val="21"/>
          <w:szCs w:val="21"/>
        </w:rPr>
      </w:pPr>
      <w:r w:rsidRPr="001550E9">
        <w:rPr>
          <w:rFonts w:ascii="Consolas" w:hAnsi="Consolas" w:cs="Consolas"/>
          <w:color w:val="000000" w:themeColor="text1"/>
          <w:sz w:val="21"/>
          <w:szCs w:val="21"/>
        </w:rPr>
        <w:t>Baz -&gt;</w:t>
      </w:r>
    </w:p>
    <w:p w14:paraId="4CAC7641" w14:textId="24F5F7AF" w:rsidR="00DF22DB" w:rsidRDefault="00686C65" w:rsidP="006D1F21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DF22DB">
        <w:rPr>
          <w:rFonts w:asciiTheme="majorBidi" w:hAnsiTheme="majorBidi" w:cstheme="majorBidi"/>
        </w:rPr>
        <w:t xml:space="preserve">ip: </w:t>
      </w:r>
      <w:r>
        <w:rPr>
          <w:rFonts w:asciiTheme="majorBidi" w:hAnsiTheme="majorBidi" w:cstheme="majorBidi"/>
        </w:rPr>
        <w:t xml:space="preserve">In the implementation of the </w:t>
      </w:r>
      <w:r w:rsidRPr="00686C65">
        <w:rPr>
          <w:rStyle w:val="code"/>
        </w:rPr>
        <w:t>toString</w:t>
      </w:r>
      <w:r>
        <w:rPr>
          <w:rFonts w:asciiTheme="majorBidi" w:hAnsiTheme="majorBidi" w:cstheme="majorBidi"/>
        </w:rPr>
        <w:t xml:space="preserve">() method of the </w:t>
      </w:r>
      <w:r w:rsidRPr="00686C65">
        <w:rPr>
          <w:rStyle w:val="code"/>
        </w:rPr>
        <w:t>Network</w:t>
      </w:r>
      <w:r>
        <w:rPr>
          <w:rFonts w:asciiTheme="majorBidi" w:hAnsiTheme="majorBidi" w:cstheme="majorBidi"/>
        </w:rPr>
        <w:t xml:space="preserve"> class, h</w:t>
      </w:r>
      <w:r w:rsidR="00DF22DB">
        <w:rPr>
          <w:rFonts w:asciiTheme="majorBidi" w:hAnsiTheme="majorBidi" w:cstheme="majorBidi"/>
        </w:rPr>
        <w:t xml:space="preserve">ave each user print itself. </w:t>
      </w:r>
      <w:r>
        <w:rPr>
          <w:rFonts w:asciiTheme="majorBidi" w:hAnsiTheme="majorBidi" w:cstheme="majorBidi"/>
        </w:rPr>
        <w:t>This is the spirit of object-oriented programming: Objects should take care of themselves.</w:t>
      </w:r>
    </w:p>
    <w:p w14:paraId="7AD63782" w14:textId="64FDFB1A" w:rsidR="006416B3" w:rsidRDefault="006416B3" w:rsidP="006D1F21">
      <w:pPr>
        <w:spacing w:before="120" w:after="120" w:line="340" w:lineRule="exact"/>
        <w:rPr>
          <w:rFonts w:asciiTheme="majorBidi" w:hAnsiTheme="majorBidi" w:cstheme="majorBidi"/>
        </w:rPr>
      </w:pPr>
      <w:r w:rsidRPr="00B8531D">
        <w:rPr>
          <w:rFonts w:asciiTheme="majorBidi" w:hAnsiTheme="majorBidi" w:cstheme="majorBidi"/>
          <w:b/>
          <w:bCs/>
        </w:rPr>
        <w:t xml:space="preserve">Implement the rest of the </w:t>
      </w:r>
      <w:r w:rsidRPr="00B8531D">
        <w:rPr>
          <w:rStyle w:val="code"/>
          <w:b/>
          <w:bCs w:val="0"/>
        </w:rPr>
        <w:t>Network</w:t>
      </w:r>
      <w:r w:rsidRPr="00B8531D">
        <w:rPr>
          <w:rFonts w:asciiTheme="majorBidi" w:hAnsiTheme="majorBidi" w:cstheme="majorBidi"/>
          <w:b/>
          <w:bCs/>
        </w:rPr>
        <w:t xml:space="preserve"> class methods</w:t>
      </w:r>
      <w:r>
        <w:rPr>
          <w:rFonts w:asciiTheme="majorBidi" w:hAnsiTheme="majorBidi" w:cstheme="majorBidi"/>
        </w:rPr>
        <w:t>, in the order in which they appear below.</w:t>
      </w:r>
    </w:p>
    <w:p w14:paraId="3BAF542A" w14:textId="03B17EAF" w:rsidR="00B24CA7" w:rsidRDefault="0036242F" w:rsidP="00B8531D">
      <w:pPr>
        <w:spacing w:before="120" w:after="120" w:line="340" w:lineRule="exact"/>
        <w:rPr>
          <w:rFonts w:asciiTheme="majorBidi" w:hAnsiTheme="majorBidi" w:cstheme="majorBidi"/>
        </w:rPr>
      </w:pPr>
      <w:r>
        <w:rPr>
          <w:rStyle w:val="code"/>
          <w:b/>
          <w:bCs w:val="0"/>
        </w:rPr>
        <w:t>getUser</w:t>
      </w:r>
      <w:r>
        <w:rPr>
          <w:rFonts w:asciiTheme="majorBidi" w:hAnsiTheme="majorBidi" w:cstheme="majorBidi"/>
        </w:rPr>
        <w:t xml:space="preserve">: </w:t>
      </w:r>
      <w:r w:rsidR="00B24CA7">
        <w:rPr>
          <w:rFonts w:asciiTheme="majorBidi" w:hAnsiTheme="majorBidi" w:cstheme="majorBidi"/>
        </w:rPr>
        <w:t xml:space="preserve">Read the beginning of the </w:t>
      </w:r>
      <w:r w:rsidR="00B24CA7">
        <w:rPr>
          <w:rStyle w:val="code"/>
        </w:rPr>
        <w:t>Network</w:t>
      </w:r>
      <w:r w:rsidR="00B24CA7" w:rsidRPr="00F17FBD">
        <w:rPr>
          <w:rStyle w:val="code"/>
        </w:rPr>
        <w:t>Test</w:t>
      </w:r>
      <w:r w:rsidR="00B24CA7">
        <w:rPr>
          <w:rFonts w:asciiTheme="majorBidi" w:hAnsiTheme="majorBidi" w:cstheme="majorBidi"/>
        </w:rPr>
        <w:t xml:space="preserve"> class</w:t>
      </w:r>
      <w:r w:rsidR="00B8531D">
        <w:rPr>
          <w:rFonts w:asciiTheme="majorBidi" w:hAnsiTheme="majorBidi" w:cstheme="majorBidi"/>
        </w:rPr>
        <w:t>,</w:t>
      </w:r>
      <w:r w:rsidR="00B24CA7">
        <w:rPr>
          <w:rFonts w:asciiTheme="majorBidi" w:hAnsiTheme="majorBidi" w:cstheme="majorBidi"/>
        </w:rPr>
        <w:t xml:space="preserve"> and understand the code that tests the </w:t>
      </w:r>
      <w:r w:rsidR="00B24CA7" w:rsidRPr="00B24CA7">
        <w:rPr>
          <w:rStyle w:val="code"/>
        </w:rPr>
        <w:t>getUser</w:t>
      </w:r>
      <w:r w:rsidR="00B24CA7">
        <w:rPr>
          <w:rFonts w:asciiTheme="majorBidi" w:hAnsiTheme="majorBidi" w:cstheme="majorBidi"/>
        </w:rPr>
        <w:t xml:space="preserve"> method</w:t>
      </w:r>
      <w:r w:rsidR="00DF22DB">
        <w:rPr>
          <w:rFonts w:asciiTheme="majorBidi" w:hAnsiTheme="majorBidi" w:cstheme="majorBidi"/>
        </w:rPr>
        <w:t xml:space="preserve"> (the </w:t>
      </w:r>
      <w:r w:rsidR="00B24CA7">
        <w:rPr>
          <w:rFonts w:asciiTheme="majorBidi" w:hAnsiTheme="majorBidi" w:cstheme="majorBidi"/>
        </w:rPr>
        <w:t>“ternary if” used in this test is explained in Lecture 2-1, slide 14</w:t>
      </w:r>
      <w:r w:rsidR="00DF22DB">
        <w:rPr>
          <w:rFonts w:asciiTheme="majorBidi" w:hAnsiTheme="majorBidi" w:cstheme="majorBidi"/>
        </w:rPr>
        <w:t>)</w:t>
      </w:r>
      <w:r w:rsidR="00B24CA7">
        <w:rPr>
          <w:rFonts w:asciiTheme="majorBidi" w:hAnsiTheme="majorBidi" w:cstheme="majorBidi"/>
        </w:rPr>
        <w:t>.</w:t>
      </w:r>
      <w:r w:rsidR="00B8531D">
        <w:rPr>
          <w:rFonts w:asciiTheme="majorBidi" w:hAnsiTheme="majorBidi" w:cstheme="majorBidi"/>
        </w:rPr>
        <w:t xml:space="preserve"> Implementation tip: The logic of this method is similar to that of the </w:t>
      </w:r>
      <w:r w:rsidR="00B8531D" w:rsidRPr="0036242F">
        <w:rPr>
          <w:rStyle w:val="code"/>
        </w:rPr>
        <w:t>User</w:t>
      </w:r>
      <w:r w:rsidR="00B8531D">
        <w:rPr>
          <w:rFonts w:asciiTheme="majorBidi" w:hAnsiTheme="majorBidi" w:cstheme="majorBidi"/>
        </w:rPr>
        <w:t xml:space="preserve"> class’s </w:t>
      </w:r>
      <w:r w:rsidR="00B8531D">
        <w:rPr>
          <w:rStyle w:val="code"/>
        </w:rPr>
        <w:t>follows</w:t>
      </w:r>
      <w:r w:rsidR="00B8531D">
        <w:rPr>
          <w:rFonts w:asciiTheme="majorBidi" w:hAnsiTheme="majorBidi" w:cstheme="majorBidi"/>
        </w:rPr>
        <w:t xml:space="preserve"> method, with one major difference: </w:t>
      </w:r>
      <w:r w:rsidR="00B8531D" w:rsidRPr="0036242F">
        <w:rPr>
          <w:rStyle w:val="code"/>
        </w:rPr>
        <w:t>follows</w:t>
      </w:r>
      <w:r w:rsidR="00B8531D">
        <w:rPr>
          <w:rFonts w:asciiTheme="majorBidi" w:hAnsiTheme="majorBidi" w:cstheme="majorBidi"/>
        </w:rPr>
        <w:t xml:space="preserve"> returns a boolean value; </w:t>
      </w:r>
      <w:r w:rsidR="00B8531D" w:rsidRPr="0036242F">
        <w:rPr>
          <w:rStyle w:val="code"/>
        </w:rPr>
        <w:t>getUser</w:t>
      </w:r>
      <w:r w:rsidR="00B8531D">
        <w:rPr>
          <w:rFonts w:asciiTheme="majorBidi" w:hAnsiTheme="majorBidi" w:cstheme="majorBidi"/>
        </w:rPr>
        <w:t xml:space="preserve"> returns a </w:t>
      </w:r>
      <w:r w:rsidR="00B8531D" w:rsidRPr="0036242F">
        <w:rPr>
          <w:rStyle w:val="code"/>
        </w:rPr>
        <w:t>User</w:t>
      </w:r>
      <w:r w:rsidR="00B8531D">
        <w:rPr>
          <w:rFonts w:asciiTheme="majorBidi" w:hAnsiTheme="majorBidi" w:cstheme="majorBidi"/>
        </w:rPr>
        <w:t xml:space="preserve"> object, or </w:t>
      </w:r>
      <w:r w:rsidR="00B8531D" w:rsidRPr="0036242F">
        <w:rPr>
          <w:rStyle w:val="code"/>
        </w:rPr>
        <w:t>null</w:t>
      </w:r>
      <w:r w:rsidR="00B8531D">
        <w:rPr>
          <w:rFonts w:asciiTheme="majorBidi" w:hAnsiTheme="majorBidi" w:cstheme="majorBidi"/>
        </w:rPr>
        <w:t>.</w:t>
      </w:r>
    </w:p>
    <w:p w14:paraId="1D69D156" w14:textId="04B4DE0E" w:rsidR="00983633" w:rsidRDefault="00983633" w:rsidP="00983633">
      <w:pPr>
        <w:spacing w:before="120" w:line="340" w:lineRule="exact"/>
        <w:rPr>
          <w:rFonts w:asciiTheme="majorBidi" w:hAnsiTheme="majorBidi" w:cstheme="majorBidi"/>
        </w:rPr>
      </w:pPr>
      <w:r>
        <w:rPr>
          <w:rStyle w:val="code"/>
          <w:b/>
          <w:bCs w:val="0"/>
        </w:rPr>
        <w:t>addUser</w:t>
      </w:r>
      <w:r>
        <w:rPr>
          <w:rFonts w:asciiTheme="majorBidi" w:hAnsiTheme="majorBidi" w:cstheme="majorBidi"/>
        </w:rPr>
        <w:t xml:space="preserve">: </w:t>
      </w:r>
      <w:r w:rsidR="001550E9">
        <w:rPr>
          <w:rFonts w:asciiTheme="majorBidi" w:hAnsiTheme="majorBidi" w:cstheme="majorBidi"/>
        </w:rPr>
        <w:t>The</w:t>
      </w:r>
      <w:r w:rsidR="00B8531D">
        <w:rPr>
          <w:rFonts w:asciiTheme="majorBidi" w:hAnsiTheme="majorBidi" w:cstheme="majorBidi"/>
        </w:rPr>
        <w:t xml:space="preserve"> logic of this method is s</w:t>
      </w:r>
      <w:r w:rsidR="00B24CA7">
        <w:rPr>
          <w:rFonts w:asciiTheme="majorBidi" w:hAnsiTheme="majorBidi" w:cstheme="majorBidi"/>
        </w:rPr>
        <w:t>imilar</w:t>
      </w:r>
      <w:r w:rsidR="00B8531D">
        <w:rPr>
          <w:rFonts w:asciiTheme="majorBidi" w:hAnsiTheme="majorBidi" w:cstheme="majorBidi"/>
        </w:rPr>
        <w:t xml:space="preserve"> to that of </w:t>
      </w:r>
      <w:r w:rsidR="00B24CA7">
        <w:rPr>
          <w:rFonts w:asciiTheme="majorBidi" w:hAnsiTheme="majorBidi" w:cstheme="majorBidi"/>
        </w:rPr>
        <w:t xml:space="preserve">the </w:t>
      </w:r>
      <w:r w:rsidRPr="0036242F">
        <w:rPr>
          <w:rStyle w:val="code"/>
        </w:rPr>
        <w:t>User</w:t>
      </w:r>
      <w:r>
        <w:rPr>
          <w:rFonts w:asciiTheme="majorBidi" w:hAnsiTheme="majorBidi" w:cstheme="majorBidi"/>
        </w:rPr>
        <w:t xml:space="preserve"> class’s </w:t>
      </w:r>
      <w:r w:rsidRPr="0036242F">
        <w:rPr>
          <w:rStyle w:val="code"/>
        </w:rPr>
        <w:t>addFollowee</w:t>
      </w:r>
      <w:r>
        <w:rPr>
          <w:rFonts w:asciiTheme="majorBidi" w:hAnsiTheme="majorBidi" w:cstheme="majorBidi"/>
        </w:rPr>
        <w:t xml:space="preserve"> method.</w:t>
      </w:r>
    </w:p>
    <w:p w14:paraId="09760693" w14:textId="1FC42C5A" w:rsidR="00983633" w:rsidRDefault="00983633" w:rsidP="00983633">
      <w:pPr>
        <w:spacing w:before="120" w:line="340" w:lineRule="exact"/>
        <w:rPr>
          <w:rFonts w:asciiTheme="majorBidi" w:hAnsiTheme="majorBidi" w:cstheme="majorBidi"/>
        </w:rPr>
      </w:pPr>
      <w:r>
        <w:rPr>
          <w:rStyle w:val="code"/>
          <w:b/>
          <w:bCs w:val="0"/>
        </w:rPr>
        <w:t>addFollowee</w:t>
      </w:r>
      <w:r>
        <w:rPr>
          <w:rFonts w:asciiTheme="majorBidi" w:hAnsiTheme="majorBidi" w:cstheme="majorBidi"/>
        </w:rPr>
        <w:t xml:space="preserve">: This method </w:t>
      </w:r>
      <w:r w:rsidR="00B24CA7">
        <w:rPr>
          <w:rFonts w:asciiTheme="majorBidi" w:hAnsiTheme="majorBidi" w:cstheme="majorBidi"/>
        </w:rPr>
        <w:t xml:space="preserve">gets two parameters: </w:t>
      </w:r>
      <w:r w:rsidR="00B24CA7" w:rsidRPr="00DC3F58">
        <w:rPr>
          <w:rStyle w:val="code"/>
        </w:rPr>
        <w:t>name1</w:t>
      </w:r>
      <w:r w:rsidR="00B24CA7">
        <w:rPr>
          <w:rFonts w:asciiTheme="majorBidi" w:hAnsiTheme="majorBidi" w:cstheme="majorBidi"/>
        </w:rPr>
        <w:t xml:space="preserve"> and </w:t>
      </w:r>
      <w:r w:rsidR="00B24CA7" w:rsidRPr="00DC3F58">
        <w:rPr>
          <w:rStyle w:val="code"/>
        </w:rPr>
        <w:t>name2</w:t>
      </w:r>
      <w:r w:rsidR="00B24CA7">
        <w:rPr>
          <w:rFonts w:asciiTheme="majorBidi" w:hAnsiTheme="majorBidi" w:cstheme="majorBidi"/>
        </w:rPr>
        <w:t xml:space="preserve">. </w:t>
      </w:r>
      <w:r w:rsidR="00B8531D">
        <w:rPr>
          <w:rFonts w:asciiTheme="majorBidi" w:hAnsiTheme="majorBidi" w:cstheme="majorBidi"/>
        </w:rPr>
        <w:t>Implementation tips:</w:t>
      </w:r>
      <w:r w:rsidR="00151979">
        <w:rPr>
          <w:rFonts w:asciiTheme="majorBidi" w:hAnsiTheme="majorBidi" w:cstheme="majorBidi"/>
        </w:rPr>
        <w:t xml:space="preserve"> </w:t>
      </w:r>
      <w:r w:rsidR="00B8531D">
        <w:rPr>
          <w:rFonts w:asciiTheme="majorBidi" w:hAnsiTheme="majorBidi" w:cstheme="majorBidi"/>
        </w:rPr>
        <w:t>C</w:t>
      </w:r>
      <w:r w:rsidR="00B24CA7">
        <w:rPr>
          <w:rFonts w:asciiTheme="majorBidi" w:hAnsiTheme="majorBidi" w:cstheme="majorBidi"/>
        </w:rPr>
        <w:t>all the</w:t>
      </w:r>
      <w:r w:rsidR="00DC3F58">
        <w:rPr>
          <w:rFonts w:asciiTheme="majorBidi" w:hAnsiTheme="majorBidi" w:cstheme="majorBidi"/>
        </w:rPr>
        <w:t xml:space="preserve"> </w:t>
      </w:r>
      <w:r w:rsidR="00DC3F58" w:rsidRPr="00DC3F58">
        <w:rPr>
          <w:rStyle w:val="code"/>
        </w:rPr>
        <w:t>User</w:t>
      </w:r>
      <w:r w:rsidR="00DC3F58">
        <w:rPr>
          <w:rFonts w:asciiTheme="majorBidi" w:hAnsiTheme="majorBidi" w:cstheme="majorBidi"/>
        </w:rPr>
        <w:t xml:space="preserve"> class’s</w:t>
      </w:r>
      <w:r w:rsidR="00B24CA7">
        <w:rPr>
          <w:rFonts w:asciiTheme="majorBidi" w:hAnsiTheme="majorBidi" w:cstheme="majorBidi"/>
        </w:rPr>
        <w:t xml:space="preserve"> </w:t>
      </w:r>
      <w:r w:rsidR="00B24CA7" w:rsidRPr="00DC3F58">
        <w:rPr>
          <w:rStyle w:val="code"/>
        </w:rPr>
        <w:t>addFollowee</w:t>
      </w:r>
      <w:r w:rsidR="00DC3F58" w:rsidRPr="00DC3F58">
        <w:rPr>
          <w:rStyle w:val="code"/>
        </w:rPr>
        <w:t>(name2)</w:t>
      </w:r>
      <w:r w:rsidR="00DC3F58">
        <w:rPr>
          <w:rFonts w:asciiTheme="majorBidi" w:hAnsiTheme="majorBidi" w:cstheme="majorBidi"/>
        </w:rPr>
        <w:t xml:space="preserve"> </w:t>
      </w:r>
      <w:r w:rsidR="00B24CA7">
        <w:rPr>
          <w:rFonts w:asciiTheme="majorBidi" w:hAnsiTheme="majorBidi" w:cstheme="majorBidi"/>
        </w:rPr>
        <w:t xml:space="preserve">on the user whose name is </w:t>
      </w:r>
      <w:r w:rsidR="00B24CA7" w:rsidRPr="00DC3F58">
        <w:rPr>
          <w:rStyle w:val="code"/>
        </w:rPr>
        <w:t>name1</w:t>
      </w:r>
      <w:r w:rsidR="00B24CA7">
        <w:rPr>
          <w:rFonts w:asciiTheme="majorBidi" w:hAnsiTheme="majorBidi" w:cstheme="majorBidi"/>
        </w:rPr>
        <w:t>.</w:t>
      </w:r>
      <w:r w:rsidR="00151979">
        <w:rPr>
          <w:rFonts w:asciiTheme="majorBidi" w:hAnsiTheme="majorBidi" w:cstheme="majorBidi"/>
        </w:rPr>
        <w:t xml:space="preserve"> </w:t>
      </w:r>
      <w:r w:rsidR="001550E9">
        <w:rPr>
          <w:rFonts w:asciiTheme="majorBidi" w:hAnsiTheme="majorBidi" w:cstheme="majorBidi"/>
        </w:rPr>
        <w:t>Notice that a</w:t>
      </w:r>
      <w:r w:rsidR="00DC3F58">
        <w:rPr>
          <w:rFonts w:asciiTheme="majorBidi" w:hAnsiTheme="majorBidi" w:cstheme="majorBidi"/>
        </w:rPr>
        <w:t xml:space="preserve">t least three things can go wrong: </w:t>
      </w:r>
      <w:r w:rsidR="00DC3F58" w:rsidRPr="00DC3F58">
        <w:rPr>
          <w:rStyle w:val="code"/>
        </w:rPr>
        <w:t>name1</w:t>
      </w:r>
      <w:r w:rsidR="00DC3F58">
        <w:rPr>
          <w:rFonts w:asciiTheme="majorBidi" w:hAnsiTheme="majorBidi" w:cstheme="majorBidi"/>
        </w:rPr>
        <w:t xml:space="preserve"> is not a user in this network, </w:t>
      </w:r>
      <w:r w:rsidR="00DC3F58" w:rsidRPr="00DC3F58">
        <w:rPr>
          <w:rStyle w:val="code"/>
        </w:rPr>
        <w:t>name2</w:t>
      </w:r>
      <w:r w:rsidR="00DC3F58">
        <w:rPr>
          <w:rFonts w:asciiTheme="majorBidi" w:hAnsiTheme="majorBidi" w:cstheme="majorBidi"/>
        </w:rPr>
        <w:t xml:space="preserve"> is not a user in this network, or trying to make the former follow the latter fail</w:t>
      </w:r>
      <w:r w:rsidR="00F55C7E">
        <w:rPr>
          <w:rFonts w:asciiTheme="majorBidi" w:hAnsiTheme="majorBidi" w:cstheme="majorBidi"/>
        </w:rPr>
        <w:t>s</w:t>
      </w:r>
      <w:r w:rsidR="00DC3F58">
        <w:rPr>
          <w:rFonts w:asciiTheme="majorBidi" w:hAnsiTheme="majorBidi" w:cstheme="majorBidi"/>
        </w:rPr>
        <w:t>.</w:t>
      </w:r>
    </w:p>
    <w:p w14:paraId="44DD360A" w14:textId="5CBC17A8" w:rsidR="00BE0B89" w:rsidRDefault="000D227C" w:rsidP="00BE0B89">
      <w:pPr>
        <w:spacing w:before="120" w:line="340" w:lineRule="exact"/>
        <w:rPr>
          <w:rFonts w:asciiTheme="majorBidi" w:hAnsiTheme="majorBidi" w:cstheme="majorBidi"/>
        </w:rPr>
      </w:pPr>
      <w:r>
        <w:rPr>
          <w:rStyle w:val="code"/>
          <w:b/>
          <w:bCs w:val="0"/>
        </w:rPr>
        <w:t>recommendWhoToFollow</w:t>
      </w:r>
      <w:r>
        <w:rPr>
          <w:rFonts w:asciiTheme="majorBidi" w:hAnsiTheme="majorBidi" w:cstheme="majorBidi"/>
        </w:rPr>
        <w:t xml:space="preserve">: This method iterates through all the users in the network, </w:t>
      </w:r>
      <w:r w:rsidR="00BE0B89">
        <w:rPr>
          <w:rFonts w:asciiTheme="majorBidi" w:hAnsiTheme="majorBidi" w:cstheme="majorBidi"/>
        </w:rPr>
        <w:t xml:space="preserve">searching for a most recommended user to follow. Implementation tips: (1) Since we have to return a </w:t>
      </w:r>
      <w:r w:rsidR="00BE0B89" w:rsidRPr="00BE0B89">
        <w:rPr>
          <w:rStyle w:val="code"/>
        </w:rPr>
        <w:t>User</w:t>
      </w:r>
      <w:r w:rsidR="00BE0B89">
        <w:rPr>
          <w:rFonts w:asciiTheme="majorBidi" w:hAnsiTheme="majorBidi" w:cstheme="majorBidi"/>
        </w:rPr>
        <w:t xml:space="preserve"> object, you can get started with a statement like </w:t>
      </w:r>
      <w:r w:rsidR="00BE0B89" w:rsidRPr="00BE0B89">
        <w:rPr>
          <w:rFonts w:ascii="Consolas" w:hAnsi="Consolas" w:cs="Consolas"/>
          <w:color w:val="000000" w:themeColor="text1"/>
          <w:sz w:val="20"/>
          <w:szCs w:val="20"/>
        </w:rPr>
        <w:t>User mostRecommendedUserToFollow = null;</w:t>
      </w:r>
      <w:r w:rsidR="00BE0B89">
        <w:rPr>
          <w:rFonts w:asciiTheme="majorBidi" w:hAnsiTheme="majorBidi" w:cstheme="majorBidi"/>
        </w:rPr>
        <w:br/>
        <w:t>(2) The method process</w:t>
      </w:r>
      <w:r w:rsidR="009C18EA">
        <w:rPr>
          <w:rFonts w:asciiTheme="majorBidi" w:hAnsiTheme="majorBidi" w:cstheme="majorBidi"/>
        </w:rPr>
        <w:t>es</w:t>
      </w:r>
      <w:r w:rsidR="00BE0B8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each </w:t>
      </w:r>
      <w:r w:rsidR="00BE0B89">
        <w:rPr>
          <w:rFonts w:asciiTheme="majorBidi" w:hAnsiTheme="majorBidi" w:cstheme="majorBidi"/>
        </w:rPr>
        <w:t xml:space="preserve">user in the network, </w:t>
      </w:r>
      <w:r>
        <w:rPr>
          <w:rFonts w:asciiTheme="majorBidi" w:hAnsiTheme="majorBidi" w:cstheme="majorBidi"/>
        </w:rPr>
        <w:t>except for the user on which</w:t>
      </w:r>
      <w:r w:rsidR="00BE0B89">
        <w:rPr>
          <w:rFonts w:asciiTheme="majorBidi" w:hAnsiTheme="majorBidi" w:cstheme="majorBidi"/>
        </w:rPr>
        <w:t xml:space="preserve"> it was </w:t>
      </w:r>
      <w:r>
        <w:rPr>
          <w:rFonts w:asciiTheme="majorBidi" w:hAnsiTheme="majorBidi" w:cstheme="majorBidi"/>
        </w:rPr>
        <w:t xml:space="preserve">called. </w:t>
      </w:r>
      <w:r w:rsidR="009C18EA">
        <w:rPr>
          <w:rFonts w:asciiTheme="majorBidi" w:hAnsiTheme="majorBidi" w:cstheme="majorBidi"/>
        </w:rPr>
        <w:t xml:space="preserve">The processing of this user must be skipped. </w:t>
      </w:r>
      <w:r>
        <w:rPr>
          <w:rFonts w:asciiTheme="majorBidi" w:hAnsiTheme="majorBidi" w:cstheme="majorBidi"/>
        </w:rPr>
        <w:t xml:space="preserve">How to skip </w:t>
      </w:r>
      <w:r w:rsidR="00D81910">
        <w:rPr>
          <w:rFonts w:asciiTheme="majorBidi" w:hAnsiTheme="majorBidi" w:cstheme="majorBidi"/>
        </w:rPr>
        <w:t>an</w:t>
      </w:r>
      <w:r>
        <w:rPr>
          <w:rFonts w:asciiTheme="majorBidi" w:hAnsiTheme="majorBidi" w:cstheme="majorBidi"/>
        </w:rPr>
        <w:t xml:space="preserve"> </w:t>
      </w:r>
      <w:r w:rsidR="00631D1B">
        <w:rPr>
          <w:rFonts w:asciiTheme="majorBidi" w:hAnsiTheme="majorBidi" w:cstheme="majorBidi"/>
        </w:rPr>
        <w:t>iteration</w:t>
      </w:r>
      <w:r w:rsidR="00D81910">
        <w:rPr>
          <w:rFonts w:asciiTheme="majorBidi" w:hAnsiTheme="majorBidi" w:cstheme="majorBidi"/>
        </w:rPr>
        <w:t xml:space="preserve"> in a loop</w:t>
      </w:r>
      <w:r>
        <w:rPr>
          <w:rFonts w:asciiTheme="majorBidi" w:hAnsiTheme="majorBidi" w:cstheme="majorBidi"/>
        </w:rPr>
        <w:t xml:space="preserve">? One way to do it </w:t>
      </w:r>
      <w:r>
        <w:rPr>
          <w:rFonts w:asciiTheme="majorBidi" w:hAnsiTheme="majorBidi" w:cstheme="majorBidi"/>
        </w:rPr>
        <w:lastRenderedPageBreak/>
        <w:t xml:space="preserve">is using Java’s </w:t>
      </w:r>
      <w:r w:rsidRPr="000D227C">
        <w:rPr>
          <w:rStyle w:val="code"/>
        </w:rPr>
        <w:t>continue</w:t>
      </w:r>
      <w:r>
        <w:rPr>
          <w:rFonts w:asciiTheme="majorBidi" w:hAnsiTheme="majorBidi" w:cstheme="majorBidi"/>
        </w:rPr>
        <w:t xml:space="preserve"> statement. This statement is </w:t>
      </w:r>
      <w:hyperlink r:id="rId10" w:anchor=":~:text=The%20continue%20statement%20skips%20the,of%20the%20letter%20%22p%22." w:history="1">
        <w:r w:rsidRPr="000D227C">
          <w:rPr>
            <w:rStyle w:val="Hyperlink"/>
            <w:rFonts w:asciiTheme="majorBidi" w:hAnsiTheme="majorBidi" w:cstheme="majorBidi"/>
          </w:rPr>
          <w:t>described here</w:t>
        </w:r>
      </w:hyperlink>
      <w:r>
        <w:rPr>
          <w:rFonts w:asciiTheme="majorBidi" w:hAnsiTheme="majorBidi" w:cstheme="majorBidi"/>
        </w:rPr>
        <w:t>, along with a nice usage example.</w:t>
      </w:r>
    </w:p>
    <w:p w14:paraId="6D7DF0B6" w14:textId="6E0E6464" w:rsidR="00983633" w:rsidRDefault="00885BEF" w:rsidP="00A567E6">
      <w:pPr>
        <w:spacing w:before="120" w:line="340" w:lineRule="exact"/>
        <w:rPr>
          <w:rFonts w:asciiTheme="majorBidi" w:hAnsiTheme="majorBidi" w:cstheme="majorBidi"/>
        </w:rPr>
      </w:pPr>
      <w:r>
        <w:rPr>
          <w:rStyle w:val="code"/>
          <w:b/>
          <w:bCs w:val="0"/>
        </w:rPr>
        <w:t>mostPopularUser</w:t>
      </w:r>
      <w:r>
        <w:rPr>
          <w:rFonts w:asciiTheme="majorBidi" w:hAnsiTheme="majorBidi" w:cstheme="majorBidi"/>
        </w:rPr>
        <w:t xml:space="preserve">: Implementation tip: Start by implementing </w:t>
      </w:r>
      <w:r w:rsidR="00A567E6">
        <w:rPr>
          <w:rFonts w:asciiTheme="majorBidi" w:hAnsiTheme="majorBidi" w:cstheme="majorBidi"/>
        </w:rPr>
        <w:t xml:space="preserve">and testing </w:t>
      </w:r>
      <w:r>
        <w:rPr>
          <w:rFonts w:asciiTheme="majorBidi" w:hAnsiTheme="majorBidi" w:cstheme="majorBidi"/>
        </w:rPr>
        <w:t xml:space="preserve">the helper </w:t>
      </w:r>
      <w:r w:rsidR="00A567E6">
        <w:rPr>
          <w:rFonts w:asciiTheme="majorBidi" w:hAnsiTheme="majorBidi" w:cstheme="majorBidi"/>
        </w:rPr>
        <w:t xml:space="preserve">method </w:t>
      </w:r>
      <w:r w:rsidR="00A567E6" w:rsidRPr="00A567E6">
        <w:rPr>
          <w:rStyle w:val="code"/>
        </w:rPr>
        <w:t>followeeCount</w:t>
      </w:r>
      <w:r w:rsidR="00A567E6">
        <w:rPr>
          <w:rFonts w:asciiTheme="majorBidi" w:hAnsiTheme="majorBidi" w:cstheme="majorBidi"/>
        </w:rPr>
        <w:t xml:space="preserve">. Then use it for implementing the </w:t>
      </w:r>
      <w:r w:rsidR="00A567E6" w:rsidRPr="00A567E6">
        <w:rPr>
          <w:rStyle w:val="code"/>
        </w:rPr>
        <w:t>mostPopularUser</w:t>
      </w:r>
      <w:r w:rsidR="00A567E6">
        <w:rPr>
          <w:rFonts w:asciiTheme="majorBidi" w:hAnsiTheme="majorBidi" w:cstheme="majorBidi"/>
        </w:rPr>
        <w:t xml:space="preserve"> method.</w:t>
      </w:r>
      <w:r>
        <w:rPr>
          <w:rFonts w:asciiTheme="majorBidi" w:hAnsiTheme="majorBidi" w:cstheme="majorBidi"/>
        </w:rPr>
        <w:t xml:space="preserve"> </w:t>
      </w:r>
    </w:p>
    <w:p w14:paraId="7469B3B5" w14:textId="2A60FB8A" w:rsidR="009C18EA" w:rsidRPr="007055F3" w:rsidRDefault="009C18EA" w:rsidP="009C18EA">
      <w:pPr>
        <w:spacing w:before="360" w:after="120" w:line="340" w:lineRule="exac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Endnote</w:t>
      </w:r>
    </w:p>
    <w:p w14:paraId="7423A751" w14:textId="5C79FD1A" w:rsidR="009C18EA" w:rsidRPr="00A567E6" w:rsidRDefault="009C18EA" w:rsidP="00A567E6">
      <w:pPr>
        <w:spacing w:before="120" w:line="340" w:lineRule="exac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this homework assignment will make you sick each time you </w:t>
      </w:r>
      <w:r w:rsidR="00DB18D2">
        <w:rPr>
          <w:rFonts w:asciiTheme="majorBidi" w:hAnsiTheme="majorBidi" w:cstheme="majorBidi"/>
        </w:rPr>
        <w:t>see</w:t>
      </w:r>
      <w:r>
        <w:rPr>
          <w:rFonts w:asciiTheme="majorBidi" w:hAnsiTheme="majorBidi" w:cstheme="majorBidi"/>
        </w:rPr>
        <w:t xml:space="preserve"> a social network again, then, Mazal Tov. There are better things to do in life than following social networks, like climbing mountains and reading books. </w:t>
      </w:r>
    </w:p>
    <w:sectPr w:rsidR="009C18EA" w:rsidRPr="00A567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412" w:bottom="1134" w:left="14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B0316" w14:textId="77777777" w:rsidR="00862D6D" w:rsidRDefault="00862D6D">
      <w:r>
        <w:separator/>
      </w:r>
    </w:p>
  </w:endnote>
  <w:endnote w:type="continuationSeparator" w:id="0">
    <w:p w14:paraId="407A3216" w14:textId="77777777" w:rsidR="00862D6D" w:rsidRDefault="0086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83EEA" w14:textId="77777777" w:rsidR="00D64051" w:rsidRDefault="00D6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26AF7" w14:textId="77777777" w:rsidR="00750108" w:rsidRDefault="00862D6D" w:rsidP="00750108">
    <w:pPr>
      <w:pBdr>
        <w:top w:val="nil"/>
        <w:left w:val="nil"/>
        <w:bottom w:val="nil"/>
        <w:right w:val="nil"/>
        <w:between w:val="nil"/>
      </w:pBdr>
      <w:rPr>
        <w:sz w:val="18"/>
        <w:szCs w:val="18"/>
      </w:rPr>
    </w:pPr>
    <w:r>
      <w:rPr>
        <w:noProof/>
      </w:rPr>
      <w:pict w14:anchorId="19D1BD7C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D758EC5" w14:textId="6BC2282E" w:rsidR="00B54781" w:rsidRPr="00750108" w:rsidRDefault="00750108" w:rsidP="00750108">
    <w:pPr>
      <w:pBdr>
        <w:top w:val="nil"/>
        <w:left w:val="nil"/>
        <w:bottom w:val="nil"/>
        <w:right w:val="nil"/>
        <w:between w:val="nil"/>
      </w:pBdr>
      <w:rPr>
        <w:sz w:val="18"/>
        <w:szCs w:val="18"/>
      </w:rPr>
    </w:pPr>
    <w:r>
      <w:rPr>
        <w:sz w:val="18"/>
        <w:szCs w:val="18"/>
      </w:rPr>
      <w:t>Introduction to CS</w:t>
    </w:r>
    <w:r w:rsidR="000118E6">
      <w:rPr>
        <w:sz w:val="18"/>
        <w:szCs w:val="18"/>
      </w:rPr>
      <w:t xml:space="preserve"> / RUNI </w:t>
    </w:r>
    <w:r>
      <w:rPr>
        <w:sz w:val="18"/>
        <w:szCs w:val="18"/>
      </w:rPr>
      <w:t xml:space="preserve">/ Homework </w:t>
    </w:r>
    <w:r w:rsidR="000118E6">
      <w:rPr>
        <w:sz w:val="18"/>
        <w:szCs w:val="18"/>
      </w:rPr>
      <w:t xml:space="preserve">8 </w:t>
    </w:r>
    <w:r>
      <w:rPr>
        <w:sz w:val="18"/>
        <w:szCs w:val="18"/>
      </w:rPr>
      <w:t xml:space="preserve">/ page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E2FF2" w14:textId="77777777" w:rsidR="00D64051" w:rsidRDefault="00D6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2D785" w14:textId="77777777" w:rsidR="00862D6D" w:rsidRDefault="00862D6D">
      <w:r>
        <w:separator/>
      </w:r>
    </w:p>
  </w:footnote>
  <w:footnote w:type="continuationSeparator" w:id="0">
    <w:p w14:paraId="70E63677" w14:textId="77777777" w:rsidR="00862D6D" w:rsidRDefault="00862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80CDD" w14:textId="77777777" w:rsidR="00FE6667" w:rsidRDefault="00FE6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DCC4A" w14:textId="77777777" w:rsidR="00FE6667" w:rsidRDefault="00FE66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36FC9" w14:textId="77777777" w:rsidR="00FE6667" w:rsidRDefault="00FE6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AC8E4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B8AC3A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97" w:hanging="397"/>
      </w:pPr>
      <w:rPr>
        <w:rFonts w:ascii="Wingdings" w:hAnsi="Wingdings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97" w:hanging="397"/>
      </w:pPr>
      <w:rPr>
        <w:rFonts w:ascii="Wingdings" w:hAnsi="Wingdings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5" w15:restartNumberingAfterBreak="0">
    <w:nsid w:val="3A9D4F39"/>
    <w:multiLevelType w:val="multilevel"/>
    <w:tmpl w:val="0370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3091F"/>
    <w:multiLevelType w:val="hybridMultilevel"/>
    <w:tmpl w:val="2A24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679034">
    <w:abstractNumId w:val="2"/>
  </w:num>
  <w:num w:numId="2" w16cid:durableId="747272313">
    <w:abstractNumId w:val="3"/>
  </w:num>
  <w:num w:numId="3" w16cid:durableId="2119257872">
    <w:abstractNumId w:val="4"/>
  </w:num>
  <w:num w:numId="4" w16cid:durableId="480270373">
    <w:abstractNumId w:val="6"/>
  </w:num>
  <w:num w:numId="5" w16cid:durableId="1381326810">
    <w:abstractNumId w:val="0"/>
  </w:num>
  <w:num w:numId="6" w16cid:durableId="1767648003">
    <w:abstractNumId w:val="1"/>
  </w:num>
  <w:num w:numId="7" w16cid:durableId="2065640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63E"/>
    <w:rsid w:val="000118E6"/>
    <w:rsid w:val="00024FCF"/>
    <w:rsid w:val="0002772F"/>
    <w:rsid w:val="00036C0F"/>
    <w:rsid w:val="00050388"/>
    <w:rsid w:val="000575D8"/>
    <w:rsid w:val="00061441"/>
    <w:rsid w:val="00063C81"/>
    <w:rsid w:val="000763C1"/>
    <w:rsid w:val="00080B36"/>
    <w:rsid w:val="000819AA"/>
    <w:rsid w:val="00081A61"/>
    <w:rsid w:val="0008248F"/>
    <w:rsid w:val="000838E6"/>
    <w:rsid w:val="000C2662"/>
    <w:rsid w:val="000D227C"/>
    <w:rsid w:val="000D5F88"/>
    <w:rsid w:val="000E3078"/>
    <w:rsid w:val="000E51E5"/>
    <w:rsid w:val="000F46B6"/>
    <w:rsid w:val="0010645C"/>
    <w:rsid w:val="001079B1"/>
    <w:rsid w:val="00131A87"/>
    <w:rsid w:val="001371BC"/>
    <w:rsid w:val="00140042"/>
    <w:rsid w:val="00142AE3"/>
    <w:rsid w:val="001474B9"/>
    <w:rsid w:val="00147804"/>
    <w:rsid w:val="00151979"/>
    <w:rsid w:val="001550E9"/>
    <w:rsid w:val="0015717E"/>
    <w:rsid w:val="001719DB"/>
    <w:rsid w:val="001A5C80"/>
    <w:rsid w:val="001A7E6D"/>
    <w:rsid w:val="001B18E4"/>
    <w:rsid w:val="001B416E"/>
    <w:rsid w:val="001C254C"/>
    <w:rsid w:val="001E1CD4"/>
    <w:rsid w:val="001E29A4"/>
    <w:rsid w:val="0020177C"/>
    <w:rsid w:val="00226850"/>
    <w:rsid w:val="00230912"/>
    <w:rsid w:val="002556D7"/>
    <w:rsid w:val="00255A82"/>
    <w:rsid w:val="00264A23"/>
    <w:rsid w:val="0027331E"/>
    <w:rsid w:val="0028254C"/>
    <w:rsid w:val="0028363E"/>
    <w:rsid w:val="002B113C"/>
    <w:rsid w:val="002B2907"/>
    <w:rsid w:val="002C7AC6"/>
    <w:rsid w:val="002D734E"/>
    <w:rsid w:val="002E10D6"/>
    <w:rsid w:val="002F15DD"/>
    <w:rsid w:val="002F1AA1"/>
    <w:rsid w:val="002F72BA"/>
    <w:rsid w:val="002F7ACA"/>
    <w:rsid w:val="00316967"/>
    <w:rsid w:val="003459BA"/>
    <w:rsid w:val="0036242F"/>
    <w:rsid w:val="003667E1"/>
    <w:rsid w:val="00372FA8"/>
    <w:rsid w:val="00376593"/>
    <w:rsid w:val="00382282"/>
    <w:rsid w:val="00384D4C"/>
    <w:rsid w:val="003851F4"/>
    <w:rsid w:val="00385477"/>
    <w:rsid w:val="003A51CC"/>
    <w:rsid w:val="003A775D"/>
    <w:rsid w:val="003B0F3D"/>
    <w:rsid w:val="003C448F"/>
    <w:rsid w:val="003D230B"/>
    <w:rsid w:val="003D5826"/>
    <w:rsid w:val="003E655C"/>
    <w:rsid w:val="003E71F6"/>
    <w:rsid w:val="0043215B"/>
    <w:rsid w:val="00437461"/>
    <w:rsid w:val="00445C63"/>
    <w:rsid w:val="00455F58"/>
    <w:rsid w:val="0045663F"/>
    <w:rsid w:val="00456DF2"/>
    <w:rsid w:val="004647E7"/>
    <w:rsid w:val="00474B6C"/>
    <w:rsid w:val="00477513"/>
    <w:rsid w:val="0048225D"/>
    <w:rsid w:val="004A7B3F"/>
    <w:rsid w:val="004B0A85"/>
    <w:rsid w:val="004B50D8"/>
    <w:rsid w:val="004B71EC"/>
    <w:rsid w:val="004C1FBF"/>
    <w:rsid w:val="004D69DC"/>
    <w:rsid w:val="004E27AD"/>
    <w:rsid w:val="004F06B7"/>
    <w:rsid w:val="00513DEB"/>
    <w:rsid w:val="00515D43"/>
    <w:rsid w:val="00520648"/>
    <w:rsid w:val="00547F72"/>
    <w:rsid w:val="00551D29"/>
    <w:rsid w:val="00555CA8"/>
    <w:rsid w:val="0056534C"/>
    <w:rsid w:val="005722A8"/>
    <w:rsid w:val="00576E9D"/>
    <w:rsid w:val="005831BA"/>
    <w:rsid w:val="00584BEB"/>
    <w:rsid w:val="0058667B"/>
    <w:rsid w:val="005A162A"/>
    <w:rsid w:val="005B254B"/>
    <w:rsid w:val="005D4420"/>
    <w:rsid w:val="005E6E2A"/>
    <w:rsid w:val="005E7DA5"/>
    <w:rsid w:val="005F16ED"/>
    <w:rsid w:val="00601524"/>
    <w:rsid w:val="00603F25"/>
    <w:rsid w:val="0061334A"/>
    <w:rsid w:val="00631D1B"/>
    <w:rsid w:val="00633ECC"/>
    <w:rsid w:val="006416B3"/>
    <w:rsid w:val="0064266D"/>
    <w:rsid w:val="006532F3"/>
    <w:rsid w:val="00654EA3"/>
    <w:rsid w:val="00656F13"/>
    <w:rsid w:val="00660255"/>
    <w:rsid w:val="00672037"/>
    <w:rsid w:val="00682F62"/>
    <w:rsid w:val="00686C65"/>
    <w:rsid w:val="006A3C9D"/>
    <w:rsid w:val="006A3E64"/>
    <w:rsid w:val="006B2F46"/>
    <w:rsid w:val="006B77BB"/>
    <w:rsid w:val="006C5596"/>
    <w:rsid w:val="006C6C50"/>
    <w:rsid w:val="006D1F21"/>
    <w:rsid w:val="006D6A99"/>
    <w:rsid w:val="006D7048"/>
    <w:rsid w:val="006E6A89"/>
    <w:rsid w:val="00703E3A"/>
    <w:rsid w:val="007055F3"/>
    <w:rsid w:val="007177B9"/>
    <w:rsid w:val="007220E1"/>
    <w:rsid w:val="007241E6"/>
    <w:rsid w:val="00724636"/>
    <w:rsid w:val="007317E1"/>
    <w:rsid w:val="00733272"/>
    <w:rsid w:val="00742B07"/>
    <w:rsid w:val="00750108"/>
    <w:rsid w:val="00763851"/>
    <w:rsid w:val="007846F9"/>
    <w:rsid w:val="007859E1"/>
    <w:rsid w:val="0079515C"/>
    <w:rsid w:val="007A7706"/>
    <w:rsid w:val="007B0D17"/>
    <w:rsid w:val="007B12A8"/>
    <w:rsid w:val="007C4BF2"/>
    <w:rsid w:val="007C523D"/>
    <w:rsid w:val="007C6F1F"/>
    <w:rsid w:val="007D7AAB"/>
    <w:rsid w:val="007F2614"/>
    <w:rsid w:val="007F6A1E"/>
    <w:rsid w:val="007F7D70"/>
    <w:rsid w:val="00804F48"/>
    <w:rsid w:val="008105EF"/>
    <w:rsid w:val="00815119"/>
    <w:rsid w:val="00856E95"/>
    <w:rsid w:val="00862D6D"/>
    <w:rsid w:val="00877CA2"/>
    <w:rsid w:val="00885BEF"/>
    <w:rsid w:val="00892843"/>
    <w:rsid w:val="00895531"/>
    <w:rsid w:val="00896103"/>
    <w:rsid w:val="008A0160"/>
    <w:rsid w:val="008A6B0B"/>
    <w:rsid w:val="008A6B40"/>
    <w:rsid w:val="008B0633"/>
    <w:rsid w:val="008B7A96"/>
    <w:rsid w:val="008C04E3"/>
    <w:rsid w:val="008C2EF8"/>
    <w:rsid w:val="008C30BE"/>
    <w:rsid w:val="008F51D3"/>
    <w:rsid w:val="009174FC"/>
    <w:rsid w:val="00924F9A"/>
    <w:rsid w:val="00930B01"/>
    <w:rsid w:val="009347D3"/>
    <w:rsid w:val="009348CF"/>
    <w:rsid w:val="00952E00"/>
    <w:rsid w:val="00960C93"/>
    <w:rsid w:val="00967884"/>
    <w:rsid w:val="009734AD"/>
    <w:rsid w:val="009747B3"/>
    <w:rsid w:val="00983633"/>
    <w:rsid w:val="009931E2"/>
    <w:rsid w:val="0099505F"/>
    <w:rsid w:val="0099611C"/>
    <w:rsid w:val="009C18EA"/>
    <w:rsid w:val="009D6E0F"/>
    <w:rsid w:val="009F2088"/>
    <w:rsid w:val="009F4D7D"/>
    <w:rsid w:val="009F6A37"/>
    <w:rsid w:val="00A065A9"/>
    <w:rsid w:val="00A06700"/>
    <w:rsid w:val="00A14B10"/>
    <w:rsid w:val="00A1568A"/>
    <w:rsid w:val="00A23424"/>
    <w:rsid w:val="00A36262"/>
    <w:rsid w:val="00A51DE3"/>
    <w:rsid w:val="00A567E6"/>
    <w:rsid w:val="00A57B8C"/>
    <w:rsid w:val="00A60424"/>
    <w:rsid w:val="00A65A03"/>
    <w:rsid w:val="00A71979"/>
    <w:rsid w:val="00A93EC2"/>
    <w:rsid w:val="00AA5A6B"/>
    <w:rsid w:val="00AB391C"/>
    <w:rsid w:val="00AC1EC6"/>
    <w:rsid w:val="00AC212D"/>
    <w:rsid w:val="00AC6857"/>
    <w:rsid w:val="00AC6922"/>
    <w:rsid w:val="00AD041A"/>
    <w:rsid w:val="00AF07A1"/>
    <w:rsid w:val="00AF44DA"/>
    <w:rsid w:val="00B15AFF"/>
    <w:rsid w:val="00B24CA7"/>
    <w:rsid w:val="00B261F9"/>
    <w:rsid w:val="00B403C0"/>
    <w:rsid w:val="00B54781"/>
    <w:rsid w:val="00B825DB"/>
    <w:rsid w:val="00B8531D"/>
    <w:rsid w:val="00B85A6A"/>
    <w:rsid w:val="00B9541F"/>
    <w:rsid w:val="00B95913"/>
    <w:rsid w:val="00B971EE"/>
    <w:rsid w:val="00B97E6B"/>
    <w:rsid w:val="00BB25D5"/>
    <w:rsid w:val="00BB667B"/>
    <w:rsid w:val="00BD067D"/>
    <w:rsid w:val="00BD135B"/>
    <w:rsid w:val="00BD22D6"/>
    <w:rsid w:val="00BD2A3D"/>
    <w:rsid w:val="00BD2D45"/>
    <w:rsid w:val="00BE0B89"/>
    <w:rsid w:val="00BE1919"/>
    <w:rsid w:val="00BE743A"/>
    <w:rsid w:val="00C0065E"/>
    <w:rsid w:val="00C127DB"/>
    <w:rsid w:val="00C12A28"/>
    <w:rsid w:val="00C2337C"/>
    <w:rsid w:val="00C3166D"/>
    <w:rsid w:val="00C34815"/>
    <w:rsid w:val="00C34E31"/>
    <w:rsid w:val="00C41AF6"/>
    <w:rsid w:val="00C44A05"/>
    <w:rsid w:val="00C45A4C"/>
    <w:rsid w:val="00C5271E"/>
    <w:rsid w:val="00C52B79"/>
    <w:rsid w:val="00C52D33"/>
    <w:rsid w:val="00C54CF8"/>
    <w:rsid w:val="00C55586"/>
    <w:rsid w:val="00C621AA"/>
    <w:rsid w:val="00C67499"/>
    <w:rsid w:val="00C706E9"/>
    <w:rsid w:val="00C8072E"/>
    <w:rsid w:val="00C969D9"/>
    <w:rsid w:val="00CB19D9"/>
    <w:rsid w:val="00CB1F80"/>
    <w:rsid w:val="00CB5E60"/>
    <w:rsid w:val="00CB7243"/>
    <w:rsid w:val="00CC756A"/>
    <w:rsid w:val="00D1401D"/>
    <w:rsid w:val="00D258F3"/>
    <w:rsid w:val="00D40E9F"/>
    <w:rsid w:val="00D45323"/>
    <w:rsid w:val="00D52CF1"/>
    <w:rsid w:val="00D56403"/>
    <w:rsid w:val="00D64051"/>
    <w:rsid w:val="00D70542"/>
    <w:rsid w:val="00D71F69"/>
    <w:rsid w:val="00D81910"/>
    <w:rsid w:val="00D87459"/>
    <w:rsid w:val="00D92A68"/>
    <w:rsid w:val="00DB18D2"/>
    <w:rsid w:val="00DC3F58"/>
    <w:rsid w:val="00DD7CB4"/>
    <w:rsid w:val="00DE3E3F"/>
    <w:rsid w:val="00DF22DB"/>
    <w:rsid w:val="00DF2BC4"/>
    <w:rsid w:val="00E065C5"/>
    <w:rsid w:val="00E14B44"/>
    <w:rsid w:val="00E2598A"/>
    <w:rsid w:val="00E32580"/>
    <w:rsid w:val="00E345C6"/>
    <w:rsid w:val="00E36617"/>
    <w:rsid w:val="00E37DB9"/>
    <w:rsid w:val="00E42899"/>
    <w:rsid w:val="00E666A2"/>
    <w:rsid w:val="00E77D20"/>
    <w:rsid w:val="00E9626C"/>
    <w:rsid w:val="00E97A95"/>
    <w:rsid w:val="00EB5454"/>
    <w:rsid w:val="00EB695C"/>
    <w:rsid w:val="00EC5EF1"/>
    <w:rsid w:val="00ED003B"/>
    <w:rsid w:val="00ED3394"/>
    <w:rsid w:val="00EE021A"/>
    <w:rsid w:val="00EE5BA5"/>
    <w:rsid w:val="00EF1054"/>
    <w:rsid w:val="00EF5567"/>
    <w:rsid w:val="00F159CF"/>
    <w:rsid w:val="00F17FBD"/>
    <w:rsid w:val="00F21687"/>
    <w:rsid w:val="00F313C3"/>
    <w:rsid w:val="00F421E4"/>
    <w:rsid w:val="00F44C7C"/>
    <w:rsid w:val="00F55C7E"/>
    <w:rsid w:val="00F610B0"/>
    <w:rsid w:val="00F77BEE"/>
    <w:rsid w:val="00F81661"/>
    <w:rsid w:val="00F84B4D"/>
    <w:rsid w:val="00F91E9D"/>
    <w:rsid w:val="00F95895"/>
    <w:rsid w:val="00FA15AD"/>
    <w:rsid w:val="00FA7C22"/>
    <w:rsid w:val="00FC4A76"/>
    <w:rsid w:val="00FD7AB7"/>
    <w:rsid w:val="00FE6667"/>
    <w:rsid w:val="00FE78BD"/>
    <w:rsid w:val="00FF16E5"/>
    <w:rsid w:val="00FF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0C04442"/>
  <w14:defaultImageDpi w14:val="300"/>
  <w15:docId w15:val="{0D80935C-E4FC-F740-8EC5-54D31709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4B6C"/>
    <w:rPr>
      <w:sz w:val="24"/>
      <w:szCs w:val="24"/>
      <w:lang w:val="en-IL" w:bidi="he-IL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spacing w:before="280" w:after="8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3z0">
    <w:name w:val="WW8Num3z0"/>
    <w:rPr>
      <w:rFonts w:ascii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rsid w:val="00584BE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84BE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F2BC4"/>
  </w:style>
  <w:style w:type="paragraph" w:styleId="NormalWeb">
    <w:name w:val="Normal (Web)"/>
    <w:basedOn w:val="Normal"/>
    <w:uiPriority w:val="99"/>
    <w:semiHidden/>
    <w:unhideWhenUsed/>
    <w:rsid w:val="00AB391C"/>
    <w:pPr>
      <w:spacing w:before="100" w:beforeAutospacing="1" w:after="100" w:afterAutospacing="1"/>
    </w:pPr>
    <w:rPr>
      <w:rFonts w:ascii="Times" w:hAnsi="Times"/>
      <w:sz w:val="20"/>
      <w:szCs w:val="20"/>
      <w:lang w:bidi="ar-SA"/>
    </w:rPr>
  </w:style>
  <w:style w:type="character" w:customStyle="1" w:styleId="apple-converted-space">
    <w:name w:val="apple-converted-space"/>
    <w:basedOn w:val="DefaultParagraphFont"/>
    <w:rsid w:val="00AB391C"/>
  </w:style>
  <w:style w:type="paragraph" w:styleId="ListParagraph">
    <w:name w:val="List Paragraph"/>
    <w:basedOn w:val="Normal"/>
    <w:uiPriority w:val="34"/>
    <w:qFormat/>
    <w:rsid w:val="00722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B3F"/>
    <w:rPr>
      <w:color w:val="0000FF"/>
      <w:u w:val="single"/>
    </w:rPr>
  </w:style>
  <w:style w:type="character" w:customStyle="1" w:styleId="code">
    <w:name w:val="code"/>
    <w:basedOn w:val="DefaultParagraphFont"/>
    <w:uiPriority w:val="1"/>
    <w:qFormat/>
    <w:rsid w:val="007055F3"/>
    <w:rPr>
      <w:rFonts w:ascii="Consolas" w:hAnsi="Consolas" w:cstheme="majorBidi"/>
      <w:b w:val="0"/>
      <w:bCs/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B77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nhideWhenUsed/>
    <w:rsid w:val="006B77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cs.oracle.com/javase/tutorial/java/nutsandbolts/branc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Symbol Table</vt:lpstr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Symbol Table</dc:title>
  <dc:subject/>
  <dc:creator>sdsd</dc:creator>
  <cp:keywords/>
  <cp:lastModifiedBy>Schocken Shimon</cp:lastModifiedBy>
  <cp:revision>12</cp:revision>
  <cp:lastPrinted>2021-12-19T07:11:00Z</cp:lastPrinted>
  <dcterms:created xsi:type="dcterms:W3CDTF">2024-12-31T08:39:00Z</dcterms:created>
  <dcterms:modified xsi:type="dcterms:W3CDTF">2024-12-31T10:02:00Z</dcterms:modified>
</cp:coreProperties>
</file>